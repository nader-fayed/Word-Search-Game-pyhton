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71B24" w14:textId="77777777" w:rsidR="007302BA" w:rsidRDefault="00000000">
      <w:pPr>
        <w:pStyle w:val="Heading1"/>
        <w:rPr>
          <w:b w:val="0"/>
        </w:rPr>
      </w:pPr>
      <w:r>
        <w:rPr>
          <w:b w:val="0"/>
        </w:rPr>
        <w:t>Word Search Game - Project Report</w:t>
      </w:r>
    </w:p>
    <w:p w14:paraId="40A8E36F" w14:textId="77777777" w:rsidR="007302BA" w:rsidRDefault="00000000">
      <w:pPr>
        <w:pStyle w:val="Heading2"/>
        <w:rPr>
          <w:b w:val="0"/>
          <w:i w:val="0"/>
        </w:rPr>
      </w:pPr>
      <w:r>
        <w:rPr>
          <w:b w:val="0"/>
          <w:i w:val="0"/>
        </w:rPr>
        <w:t>1. Introduction</w:t>
      </w:r>
    </w:p>
    <w:p w14:paraId="2A29EB5F" w14:textId="77777777" w:rsidR="007302BA" w:rsidRDefault="00000000">
      <w:r>
        <w:t>The Word Search Game is an interactive educational puzzle application that combines entertainment with vocabulary building. This implementation features multiple difficulty levels, various word categories, and an AI opponent mode, making it suitable for players of different skill levels. The game is built using Python with Tkinter for the GUI, incorporating sound effects, animations, and a save/load system.</w:t>
      </w:r>
    </w:p>
    <w:p w14:paraId="25377162" w14:textId="77777777" w:rsidR="007302BA" w:rsidRDefault="00000000">
      <w:pPr>
        <w:pStyle w:val="Heading2"/>
        <w:rPr>
          <w:b w:val="0"/>
          <w:i w:val="0"/>
        </w:rPr>
      </w:pPr>
      <w:r>
        <w:rPr>
          <w:b w:val="0"/>
          <w:i w:val="0"/>
        </w:rPr>
        <w:t>2. Motivation</w:t>
      </w:r>
    </w:p>
    <w:p w14:paraId="5B057638" w14:textId="77777777" w:rsidR="007302BA" w:rsidRDefault="00000000">
      <w:r>
        <w:t>The development of this word search game was motivated by several factors:</w:t>
      </w:r>
    </w:p>
    <w:p w14:paraId="7B953654" w14:textId="77777777" w:rsidR="007302BA" w:rsidRDefault="00000000">
      <w:pPr>
        <w:numPr>
          <w:ilvl w:val="0"/>
          <w:numId w:val="1"/>
        </w:numPr>
      </w:pPr>
      <w:r>
        <w:t>Educational Value: Word search puzzles enhance vocabulary, pattern recognition, and cognitive skills.</w:t>
      </w:r>
    </w:p>
    <w:p w14:paraId="26523B9D" w14:textId="77777777" w:rsidR="007302BA" w:rsidRDefault="00000000">
      <w:pPr>
        <w:numPr>
          <w:ilvl w:val="0"/>
          <w:numId w:val="1"/>
        </w:numPr>
      </w:pPr>
      <w:r>
        <w:t>Accessibility: Creating a digital version makes the classic word search puzzle more accessible and interactive.</w:t>
      </w:r>
    </w:p>
    <w:p w14:paraId="3BC5BCB1" w14:textId="77777777" w:rsidR="007302BA" w:rsidRDefault="00000000">
      <w:pPr>
        <w:numPr>
          <w:ilvl w:val="0"/>
          <w:numId w:val="1"/>
        </w:numPr>
      </w:pPr>
      <w:r>
        <w:t>Customization: Digital format allows for multiple difficulty levels and categories, adapting to different user needs.</w:t>
      </w:r>
    </w:p>
    <w:p w14:paraId="2BE4B728" w14:textId="77777777" w:rsidR="007302BA" w:rsidRDefault="00000000">
      <w:pPr>
        <w:numPr>
          <w:ilvl w:val="0"/>
          <w:numId w:val="1"/>
        </w:numPr>
      </w:pPr>
      <w:r>
        <w:t>Technical Challenge: Implementing game mechanics, GUI, and AI components provides valuable programming experience.</w:t>
      </w:r>
    </w:p>
    <w:p w14:paraId="00533FBE" w14:textId="77777777" w:rsidR="007302BA" w:rsidRDefault="00000000">
      <w:pPr>
        <w:pStyle w:val="Heading2"/>
        <w:rPr>
          <w:b w:val="0"/>
          <w:i w:val="0"/>
        </w:rPr>
      </w:pPr>
      <w:r>
        <w:rPr>
          <w:b w:val="0"/>
          <w:i w:val="0"/>
        </w:rPr>
        <w:t>3. Analysis and Design</w:t>
      </w:r>
    </w:p>
    <w:p w14:paraId="3BD88C48" w14:textId="77777777" w:rsidR="00635F72" w:rsidRDefault="00635F72" w:rsidP="00635F72">
      <w:pPr>
        <w:pStyle w:val="Heading2"/>
        <w:rPr>
          <w:b w:val="0"/>
          <w:i w:val="0"/>
        </w:rPr>
      </w:pPr>
      <w:r>
        <w:rPr>
          <w:b w:val="0"/>
          <w:i w:val="0"/>
        </w:rPr>
        <w:t>Game Initialization &amp; Setup</w:t>
      </w:r>
    </w:p>
    <w:p w14:paraId="7D8A7940" w14:textId="77777777" w:rsidR="00635F72" w:rsidRDefault="00635F72" w:rsidP="00635F72">
      <w:pPr>
        <w:pStyle w:val="Heading3"/>
        <w:rPr>
          <w:b w:val="0"/>
        </w:rPr>
      </w:pPr>
      <w:proofErr w:type="spellStart"/>
      <w:r>
        <w:rPr>
          <w:rStyle w:val="InlineCode"/>
          <w:i/>
          <w:highlight w:val="none"/>
        </w:rPr>
        <w:t>load_</w:t>
      </w:r>
      <w:proofErr w:type="gramStart"/>
      <w:r>
        <w:rPr>
          <w:rStyle w:val="InlineCode"/>
          <w:i/>
          <w:highlight w:val="none"/>
        </w:rPr>
        <w:t>categories</w:t>
      </w:r>
      <w:proofErr w:type="spellEnd"/>
      <w:r>
        <w:rPr>
          <w:rStyle w:val="InlineCode"/>
          <w:i/>
          <w:highlight w:val="none"/>
        </w:rPr>
        <w:t>(</w:t>
      </w:r>
      <w:proofErr w:type="gramEnd"/>
      <w:r>
        <w:rPr>
          <w:rStyle w:val="InlineCode"/>
          <w:i/>
          <w:highlight w:val="none"/>
        </w:rPr>
        <w:t>)</w:t>
      </w:r>
    </w:p>
    <w:p w14:paraId="445A76F3" w14:textId="77777777" w:rsidR="00635F72" w:rsidRDefault="00635F72" w:rsidP="00635F72">
      <w:pPr>
        <w:numPr>
          <w:ilvl w:val="0"/>
          <w:numId w:val="2"/>
        </w:numPr>
      </w:pPr>
      <w:r>
        <w:rPr>
          <w:b/>
        </w:rPr>
        <w:t>Input</w:t>
      </w:r>
      <w:r>
        <w:t>: None</w:t>
      </w:r>
    </w:p>
    <w:p w14:paraId="5D9214ED" w14:textId="77777777" w:rsidR="00635F72" w:rsidRDefault="00635F72" w:rsidP="00635F72">
      <w:pPr>
        <w:numPr>
          <w:ilvl w:val="0"/>
          <w:numId w:val="2"/>
        </w:numPr>
      </w:pPr>
      <w:r>
        <w:rPr>
          <w:b/>
        </w:rPr>
        <w:t>Returns</w:t>
      </w:r>
      <w:r>
        <w:t>: Dictionary of word categories loaded from files</w:t>
      </w:r>
    </w:p>
    <w:p w14:paraId="4839C155" w14:textId="77777777" w:rsidR="00635F72" w:rsidRDefault="00635F72" w:rsidP="00635F72">
      <w:pPr>
        <w:numPr>
          <w:ilvl w:val="0"/>
          <w:numId w:val="2"/>
        </w:numPr>
      </w:pPr>
      <w:r>
        <w:rPr>
          <w:b/>
        </w:rPr>
        <w:t>Task</w:t>
      </w:r>
      <w:r>
        <w:t>: Loads word categories (animals, fruits, places, sports, colors) from text files</w:t>
      </w:r>
    </w:p>
    <w:p w14:paraId="6ABAAFAB" w14:textId="77777777" w:rsidR="00635F72" w:rsidRDefault="00635F72" w:rsidP="00635F72">
      <w:pPr>
        <w:pStyle w:val="Heading3"/>
        <w:rPr>
          <w:b w:val="0"/>
        </w:rPr>
      </w:pPr>
      <w:proofErr w:type="gramStart"/>
      <w:r>
        <w:rPr>
          <w:rStyle w:val="InlineCode"/>
          <w:i/>
          <w:highlight w:val="none"/>
        </w:rPr>
        <w:t>main(</w:t>
      </w:r>
      <w:proofErr w:type="gramEnd"/>
      <w:r>
        <w:rPr>
          <w:rStyle w:val="InlineCode"/>
          <w:i/>
          <w:highlight w:val="none"/>
        </w:rPr>
        <w:t>)</w:t>
      </w:r>
    </w:p>
    <w:p w14:paraId="16F23281" w14:textId="77777777" w:rsidR="00635F72" w:rsidRDefault="00635F72" w:rsidP="00635F72">
      <w:pPr>
        <w:numPr>
          <w:ilvl w:val="0"/>
          <w:numId w:val="2"/>
        </w:numPr>
      </w:pPr>
      <w:r>
        <w:rPr>
          <w:b/>
        </w:rPr>
        <w:t>Input</w:t>
      </w:r>
      <w:r>
        <w:t>: None</w:t>
      </w:r>
    </w:p>
    <w:p w14:paraId="64882A3F" w14:textId="77777777" w:rsidR="00635F72" w:rsidRDefault="00635F72" w:rsidP="00635F72">
      <w:pPr>
        <w:numPr>
          <w:ilvl w:val="0"/>
          <w:numId w:val="2"/>
        </w:numPr>
      </w:pPr>
      <w:r>
        <w:rPr>
          <w:b/>
        </w:rPr>
        <w:t>Returns</w:t>
      </w:r>
      <w:r>
        <w:t>: None</w:t>
      </w:r>
    </w:p>
    <w:p w14:paraId="56C9933E" w14:textId="77777777" w:rsidR="00635F72" w:rsidRDefault="00635F72" w:rsidP="00635F72">
      <w:pPr>
        <w:numPr>
          <w:ilvl w:val="0"/>
          <w:numId w:val="2"/>
        </w:numPr>
      </w:pPr>
      <w:r>
        <w:rPr>
          <w:b/>
        </w:rPr>
        <w:t>Task</w:t>
      </w:r>
      <w:r>
        <w:t>: Entry point that initializes game window</w:t>
      </w:r>
    </w:p>
    <w:p w14:paraId="0E22A1FF" w14:textId="77777777" w:rsidR="00635F72" w:rsidRDefault="00635F72" w:rsidP="00635F72">
      <w:pPr>
        <w:pStyle w:val="Heading3"/>
        <w:rPr>
          <w:b w:val="0"/>
        </w:rPr>
      </w:pPr>
      <w:proofErr w:type="spellStart"/>
      <w:r>
        <w:rPr>
          <w:rStyle w:val="InlineCode"/>
          <w:i/>
          <w:highlight w:val="none"/>
        </w:rPr>
        <w:t>start_</w:t>
      </w:r>
      <w:proofErr w:type="gramStart"/>
      <w:r>
        <w:rPr>
          <w:rStyle w:val="InlineCode"/>
          <w:i/>
          <w:highlight w:val="none"/>
        </w:rPr>
        <w:t>game</w:t>
      </w:r>
      <w:proofErr w:type="spellEnd"/>
      <w:r>
        <w:rPr>
          <w:rStyle w:val="InlineCode"/>
          <w:i/>
          <w:highlight w:val="none"/>
        </w:rPr>
        <w:t>(</w:t>
      </w:r>
      <w:proofErr w:type="gramEnd"/>
      <w:r>
        <w:rPr>
          <w:rStyle w:val="InlineCode"/>
          <w:i/>
          <w:highlight w:val="none"/>
        </w:rPr>
        <w:t>)</w:t>
      </w:r>
    </w:p>
    <w:p w14:paraId="61AD5966" w14:textId="77777777" w:rsidR="00635F72" w:rsidRDefault="00635F72" w:rsidP="00635F72">
      <w:pPr>
        <w:numPr>
          <w:ilvl w:val="0"/>
          <w:numId w:val="2"/>
        </w:numPr>
      </w:pPr>
      <w:r>
        <w:rPr>
          <w:b/>
        </w:rPr>
        <w:t>Input</w:t>
      </w:r>
      <w:r>
        <w:t>: None</w:t>
      </w:r>
    </w:p>
    <w:p w14:paraId="524B8CDF" w14:textId="77777777" w:rsidR="00635F72" w:rsidRDefault="00635F72" w:rsidP="00635F72">
      <w:pPr>
        <w:numPr>
          <w:ilvl w:val="0"/>
          <w:numId w:val="2"/>
        </w:numPr>
      </w:pPr>
      <w:r>
        <w:rPr>
          <w:b/>
        </w:rPr>
        <w:t>Returns</w:t>
      </w:r>
      <w:r>
        <w:t>: None</w:t>
      </w:r>
    </w:p>
    <w:p w14:paraId="376839A7" w14:textId="77777777" w:rsidR="00635F72" w:rsidRDefault="00635F72" w:rsidP="00635F72">
      <w:pPr>
        <w:numPr>
          <w:ilvl w:val="0"/>
          <w:numId w:val="2"/>
        </w:numPr>
      </w:pPr>
      <w:r>
        <w:rPr>
          <w:b/>
        </w:rPr>
        <w:t>Task</w:t>
      </w:r>
      <w:r>
        <w:t>: Initializes new game with selected options</w:t>
      </w:r>
    </w:p>
    <w:p w14:paraId="34789210" w14:textId="77777777" w:rsidR="00635F72" w:rsidRDefault="00635F72" w:rsidP="00635F72">
      <w:pPr>
        <w:pStyle w:val="Heading2"/>
        <w:rPr>
          <w:b w:val="0"/>
          <w:i w:val="0"/>
        </w:rPr>
      </w:pPr>
      <w:r>
        <w:rPr>
          <w:b w:val="0"/>
          <w:i w:val="0"/>
        </w:rPr>
        <w:lastRenderedPageBreak/>
        <w:t>UI Components</w:t>
      </w:r>
    </w:p>
    <w:p w14:paraId="108833DA" w14:textId="77777777" w:rsidR="00635F72" w:rsidRDefault="00635F72" w:rsidP="00635F72">
      <w:pPr>
        <w:pStyle w:val="Heading3"/>
        <w:rPr>
          <w:b w:val="0"/>
        </w:rPr>
      </w:pPr>
      <w:proofErr w:type="spellStart"/>
      <w:r>
        <w:rPr>
          <w:rStyle w:val="InlineCode"/>
          <w:i/>
          <w:highlight w:val="none"/>
        </w:rPr>
        <w:t>create_</w:t>
      </w:r>
      <w:proofErr w:type="gramStart"/>
      <w:r>
        <w:rPr>
          <w:rStyle w:val="InlineCode"/>
          <w:i/>
          <w:highlight w:val="none"/>
        </w:rPr>
        <w:t>header</w:t>
      </w:r>
      <w:proofErr w:type="spellEnd"/>
      <w:r>
        <w:rPr>
          <w:rStyle w:val="InlineCode"/>
          <w:i/>
          <w:highlight w:val="none"/>
        </w:rPr>
        <w:t>(</w:t>
      </w:r>
      <w:proofErr w:type="gramEnd"/>
      <w:r>
        <w:rPr>
          <w:rStyle w:val="InlineCode"/>
          <w:i/>
          <w:highlight w:val="none"/>
        </w:rPr>
        <w:t>)</w:t>
      </w:r>
    </w:p>
    <w:p w14:paraId="5439E2F9" w14:textId="77777777" w:rsidR="00635F72" w:rsidRDefault="00635F72" w:rsidP="00635F72">
      <w:pPr>
        <w:numPr>
          <w:ilvl w:val="0"/>
          <w:numId w:val="2"/>
        </w:numPr>
      </w:pPr>
      <w:r>
        <w:rPr>
          <w:b/>
        </w:rPr>
        <w:t>Input</w:t>
      </w:r>
      <w:r>
        <w:t>: None</w:t>
      </w:r>
    </w:p>
    <w:p w14:paraId="4BC54DD0" w14:textId="77777777" w:rsidR="00635F72" w:rsidRDefault="00635F72" w:rsidP="00635F72">
      <w:pPr>
        <w:numPr>
          <w:ilvl w:val="0"/>
          <w:numId w:val="2"/>
        </w:numPr>
      </w:pPr>
      <w:r>
        <w:rPr>
          <w:b/>
        </w:rPr>
        <w:t>Returns</w:t>
      </w:r>
      <w:r>
        <w:t>: None</w:t>
      </w:r>
    </w:p>
    <w:p w14:paraId="6B46F8DB" w14:textId="77777777" w:rsidR="00635F72" w:rsidRDefault="00635F72" w:rsidP="00635F72">
      <w:pPr>
        <w:numPr>
          <w:ilvl w:val="0"/>
          <w:numId w:val="2"/>
        </w:numPr>
      </w:pPr>
      <w:r>
        <w:rPr>
          <w:b/>
        </w:rPr>
        <w:t>Task</w:t>
      </w:r>
      <w:r>
        <w:t>: Creates game title header in UI</w:t>
      </w:r>
    </w:p>
    <w:p w14:paraId="1CC5D0AA" w14:textId="77777777" w:rsidR="00635F72" w:rsidRDefault="00635F72" w:rsidP="00635F72">
      <w:pPr>
        <w:pStyle w:val="Heading3"/>
        <w:rPr>
          <w:b w:val="0"/>
        </w:rPr>
      </w:pPr>
      <w:proofErr w:type="spellStart"/>
      <w:r>
        <w:rPr>
          <w:rStyle w:val="InlineCode"/>
          <w:i/>
          <w:highlight w:val="none"/>
        </w:rPr>
        <w:t>create_</w:t>
      </w:r>
      <w:proofErr w:type="gramStart"/>
      <w:r>
        <w:rPr>
          <w:rStyle w:val="InlineCode"/>
          <w:i/>
          <w:highlight w:val="none"/>
        </w:rPr>
        <w:t>footer</w:t>
      </w:r>
      <w:proofErr w:type="spellEnd"/>
      <w:r>
        <w:rPr>
          <w:rStyle w:val="InlineCode"/>
          <w:i/>
          <w:highlight w:val="none"/>
        </w:rPr>
        <w:t>(</w:t>
      </w:r>
      <w:proofErr w:type="gramEnd"/>
      <w:r>
        <w:rPr>
          <w:rStyle w:val="InlineCode"/>
          <w:i/>
          <w:highlight w:val="none"/>
        </w:rPr>
        <w:t>)</w:t>
      </w:r>
    </w:p>
    <w:p w14:paraId="6BE2BAD5" w14:textId="77777777" w:rsidR="00635F72" w:rsidRDefault="00635F72" w:rsidP="00635F72">
      <w:pPr>
        <w:numPr>
          <w:ilvl w:val="0"/>
          <w:numId w:val="2"/>
        </w:numPr>
      </w:pPr>
      <w:r>
        <w:rPr>
          <w:b/>
        </w:rPr>
        <w:t>Input</w:t>
      </w:r>
      <w:r>
        <w:t>: None</w:t>
      </w:r>
    </w:p>
    <w:p w14:paraId="74267C9B" w14:textId="77777777" w:rsidR="00635F72" w:rsidRDefault="00635F72" w:rsidP="00635F72">
      <w:pPr>
        <w:numPr>
          <w:ilvl w:val="0"/>
          <w:numId w:val="2"/>
        </w:numPr>
      </w:pPr>
      <w:r>
        <w:rPr>
          <w:b/>
        </w:rPr>
        <w:t>Returns</w:t>
      </w:r>
      <w:r>
        <w:t>: None</w:t>
      </w:r>
    </w:p>
    <w:p w14:paraId="038730A3" w14:textId="77777777" w:rsidR="00635F72" w:rsidRDefault="00635F72" w:rsidP="00635F72">
      <w:pPr>
        <w:numPr>
          <w:ilvl w:val="0"/>
          <w:numId w:val="2"/>
        </w:numPr>
      </w:pPr>
      <w:r>
        <w:rPr>
          <w:b/>
        </w:rPr>
        <w:t>Task</w:t>
      </w:r>
      <w:r>
        <w:t>: Creates footer text in UI</w:t>
      </w:r>
    </w:p>
    <w:p w14:paraId="74618719" w14:textId="77777777" w:rsidR="00635F72" w:rsidRDefault="00635F72" w:rsidP="00635F72">
      <w:pPr>
        <w:pStyle w:val="Heading3"/>
        <w:rPr>
          <w:b w:val="0"/>
        </w:rPr>
      </w:pPr>
      <w:proofErr w:type="spellStart"/>
      <w:r>
        <w:rPr>
          <w:rStyle w:val="InlineCode"/>
          <w:i/>
          <w:highlight w:val="none"/>
        </w:rPr>
        <w:t>create_welcome_</w:t>
      </w:r>
      <w:proofErr w:type="gramStart"/>
      <w:r>
        <w:rPr>
          <w:rStyle w:val="InlineCode"/>
          <w:i/>
          <w:highlight w:val="none"/>
        </w:rPr>
        <w:t>screen</w:t>
      </w:r>
      <w:proofErr w:type="spellEnd"/>
      <w:r>
        <w:rPr>
          <w:rStyle w:val="InlineCode"/>
          <w:i/>
          <w:highlight w:val="none"/>
        </w:rPr>
        <w:t>(</w:t>
      </w:r>
      <w:proofErr w:type="gramEnd"/>
      <w:r>
        <w:rPr>
          <w:rStyle w:val="InlineCode"/>
          <w:i/>
          <w:highlight w:val="none"/>
        </w:rPr>
        <w:t>)</w:t>
      </w:r>
    </w:p>
    <w:p w14:paraId="5C88B886" w14:textId="77777777" w:rsidR="00635F72" w:rsidRDefault="00635F72" w:rsidP="00635F72">
      <w:pPr>
        <w:numPr>
          <w:ilvl w:val="0"/>
          <w:numId w:val="2"/>
        </w:numPr>
      </w:pPr>
      <w:r>
        <w:rPr>
          <w:b/>
        </w:rPr>
        <w:t>Input</w:t>
      </w:r>
      <w:r>
        <w:t>: None</w:t>
      </w:r>
    </w:p>
    <w:p w14:paraId="041BE2FF" w14:textId="77777777" w:rsidR="00635F72" w:rsidRDefault="00635F72" w:rsidP="00635F72">
      <w:pPr>
        <w:numPr>
          <w:ilvl w:val="0"/>
          <w:numId w:val="2"/>
        </w:numPr>
      </w:pPr>
      <w:r>
        <w:rPr>
          <w:b/>
        </w:rPr>
        <w:t>Returns</w:t>
      </w:r>
      <w:r>
        <w:t>: None</w:t>
      </w:r>
    </w:p>
    <w:p w14:paraId="3CDFFCD8" w14:textId="77777777" w:rsidR="00635F72" w:rsidRDefault="00635F72" w:rsidP="00635F72">
      <w:pPr>
        <w:numPr>
          <w:ilvl w:val="0"/>
          <w:numId w:val="2"/>
        </w:numPr>
      </w:pPr>
      <w:r>
        <w:rPr>
          <w:b/>
        </w:rPr>
        <w:t>Task</w:t>
      </w:r>
      <w:r>
        <w:t>: Creates initial game setup UI</w:t>
      </w:r>
    </w:p>
    <w:p w14:paraId="77F3CAC0" w14:textId="77777777" w:rsidR="00635F72" w:rsidRDefault="00635F72" w:rsidP="00635F72">
      <w:pPr>
        <w:pStyle w:val="Heading3"/>
        <w:rPr>
          <w:b w:val="0"/>
        </w:rPr>
      </w:pPr>
      <w:proofErr w:type="spellStart"/>
      <w:r>
        <w:rPr>
          <w:rStyle w:val="InlineCode"/>
          <w:i/>
          <w:highlight w:val="none"/>
        </w:rPr>
        <w:t>create_game_</w:t>
      </w:r>
      <w:proofErr w:type="gramStart"/>
      <w:r>
        <w:rPr>
          <w:rStyle w:val="InlineCode"/>
          <w:i/>
          <w:highlight w:val="none"/>
        </w:rPr>
        <w:t>screen</w:t>
      </w:r>
      <w:proofErr w:type="spellEnd"/>
      <w:r>
        <w:rPr>
          <w:rStyle w:val="InlineCode"/>
          <w:i/>
          <w:highlight w:val="none"/>
        </w:rPr>
        <w:t>(</w:t>
      </w:r>
      <w:proofErr w:type="gramEnd"/>
      <w:r>
        <w:rPr>
          <w:rStyle w:val="InlineCode"/>
          <w:i/>
          <w:highlight w:val="none"/>
        </w:rPr>
        <w:t>)</w:t>
      </w:r>
    </w:p>
    <w:p w14:paraId="5EB6113F" w14:textId="77777777" w:rsidR="00635F72" w:rsidRDefault="00635F72" w:rsidP="00635F72">
      <w:pPr>
        <w:numPr>
          <w:ilvl w:val="0"/>
          <w:numId w:val="2"/>
        </w:numPr>
      </w:pPr>
      <w:r>
        <w:rPr>
          <w:b/>
        </w:rPr>
        <w:t>Input</w:t>
      </w:r>
      <w:r>
        <w:t>: None</w:t>
      </w:r>
    </w:p>
    <w:p w14:paraId="09C09480" w14:textId="77777777" w:rsidR="00635F72" w:rsidRDefault="00635F72" w:rsidP="00635F72">
      <w:pPr>
        <w:numPr>
          <w:ilvl w:val="0"/>
          <w:numId w:val="2"/>
        </w:numPr>
      </w:pPr>
      <w:r>
        <w:rPr>
          <w:b/>
        </w:rPr>
        <w:t>Returns</w:t>
      </w:r>
      <w:r>
        <w:t>: None</w:t>
      </w:r>
    </w:p>
    <w:p w14:paraId="3C0DBA95" w14:textId="77777777" w:rsidR="00635F72" w:rsidRDefault="00635F72" w:rsidP="00635F72">
      <w:pPr>
        <w:numPr>
          <w:ilvl w:val="0"/>
          <w:numId w:val="2"/>
        </w:numPr>
      </w:pPr>
      <w:r>
        <w:rPr>
          <w:b/>
        </w:rPr>
        <w:t>Task</w:t>
      </w:r>
      <w:r>
        <w:t>: Creates main game UI</w:t>
      </w:r>
    </w:p>
    <w:p w14:paraId="75BBB5ED" w14:textId="77777777" w:rsidR="00635F72" w:rsidRDefault="00635F72" w:rsidP="00635F72">
      <w:pPr>
        <w:pStyle w:val="Heading2"/>
        <w:rPr>
          <w:b w:val="0"/>
          <w:i w:val="0"/>
        </w:rPr>
      </w:pPr>
      <w:r>
        <w:rPr>
          <w:b w:val="0"/>
          <w:i w:val="0"/>
        </w:rPr>
        <w:t>Game Mechanics</w:t>
      </w:r>
    </w:p>
    <w:p w14:paraId="3D3F3019" w14:textId="77777777" w:rsidR="00635F72" w:rsidRDefault="00635F72" w:rsidP="00635F72">
      <w:pPr>
        <w:pStyle w:val="Heading3"/>
        <w:rPr>
          <w:b w:val="0"/>
        </w:rPr>
      </w:pPr>
      <w:proofErr w:type="spellStart"/>
      <w:r>
        <w:rPr>
          <w:rStyle w:val="InlineCode"/>
          <w:i/>
          <w:highlight w:val="none"/>
        </w:rPr>
        <w:t>button_</w:t>
      </w:r>
      <w:proofErr w:type="gramStart"/>
      <w:r>
        <w:rPr>
          <w:rStyle w:val="InlineCode"/>
          <w:i/>
          <w:highlight w:val="none"/>
        </w:rPr>
        <w:t>press</w:t>
      </w:r>
      <w:proofErr w:type="spellEnd"/>
      <w:r>
        <w:rPr>
          <w:rStyle w:val="InlineCode"/>
          <w:i/>
          <w:highlight w:val="none"/>
        </w:rPr>
        <w:t>(</w:t>
      </w:r>
      <w:proofErr w:type="gramEnd"/>
      <w:r>
        <w:rPr>
          <w:rStyle w:val="InlineCode"/>
          <w:i/>
          <w:highlight w:val="none"/>
        </w:rPr>
        <w:t>x, y)</w:t>
      </w:r>
    </w:p>
    <w:p w14:paraId="3C24F13F" w14:textId="77777777" w:rsidR="00635F72" w:rsidRDefault="00635F72" w:rsidP="00635F72">
      <w:pPr>
        <w:numPr>
          <w:ilvl w:val="0"/>
          <w:numId w:val="2"/>
        </w:numPr>
      </w:pPr>
      <w:r>
        <w:rPr>
          <w:b/>
        </w:rPr>
        <w:t>Input</w:t>
      </w:r>
      <w:r>
        <w:t>: Grid coordinates (</w:t>
      </w:r>
      <w:proofErr w:type="spellStart"/>
      <w:proofErr w:type="gramStart"/>
      <w:r>
        <w:t>x,y</w:t>
      </w:r>
      <w:proofErr w:type="spellEnd"/>
      <w:proofErr w:type="gramEnd"/>
      <w:r>
        <w:t>)</w:t>
      </w:r>
    </w:p>
    <w:p w14:paraId="7047C045" w14:textId="77777777" w:rsidR="00635F72" w:rsidRDefault="00635F72" w:rsidP="00635F72">
      <w:pPr>
        <w:numPr>
          <w:ilvl w:val="0"/>
          <w:numId w:val="2"/>
        </w:numPr>
      </w:pPr>
      <w:r>
        <w:rPr>
          <w:b/>
        </w:rPr>
        <w:t>Returns</w:t>
      </w:r>
      <w:r>
        <w:t>: None</w:t>
      </w:r>
    </w:p>
    <w:p w14:paraId="0BA814BA" w14:textId="77777777" w:rsidR="00635F72" w:rsidRDefault="00635F72" w:rsidP="00635F72">
      <w:pPr>
        <w:numPr>
          <w:ilvl w:val="0"/>
          <w:numId w:val="2"/>
        </w:numPr>
      </w:pPr>
      <w:r>
        <w:rPr>
          <w:b/>
        </w:rPr>
        <w:t>Task</w:t>
      </w:r>
      <w:r>
        <w:t>: Handles button press events on word grid</w:t>
      </w:r>
    </w:p>
    <w:p w14:paraId="4A2FC836" w14:textId="77777777" w:rsidR="00635F72" w:rsidRDefault="00635F72" w:rsidP="00635F72">
      <w:pPr>
        <w:pStyle w:val="Heading3"/>
        <w:rPr>
          <w:b w:val="0"/>
        </w:rPr>
      </w:pPr>
      <w:proofErr w:type="spellStart"/>
      <w:r>
        <w:rPr>
          <w:rStyle w:val="InlineCode"/>
          <w:i/>
          <w:highlight w:val="none"/>
        </w:rPr>
        <w:t>colour_word</w:t>
      </w:r>
      <w:proofErr w:type="spellEnd"/>
      <w:r>
        <w:rPr>
          <w:rStyle w:val="InlineCode"/>
          <w:i/>
          <w:highlight w:val="none"/>
        </w:rPr>
        <w:t>(valid)</w:t>
      </w:r>
    </w:p>
    <w:p w14:paraId="262092A4" w14:textId="77777777" w:rsidR="00635F72" w:rsidRDefault="00635F72" w:rsidP="00635F72">
      <w:pPr>
        <w:numPr>
          <w:ilvl w:val="0"/>
          <w:numId w:val="2"/>
        </w:numPr>
      </w:pPr>
      <w:r>
        <w:rPr>
          <w:b/>
        </w:rPr>
        <w:t>Input</w:t>
      </w:r>
      <w:r>
        <w:t>: Boolean indicating if word is valid</w:t>
      </w:r>
    </w:p>
    <w:p w14:paraId="4AA65AF2" w14:textId="77777777" w:rsidR="00635F72" w:rsidRDefault="00635F72" w:rsidP="00635F72">
      <w:pPr>
        <w:numPr>
          <w:ilvl w:val="0"/>
          <w:numId w:val="2"/>
        </w:numPr>
      </w:pPr>
      <w:r>
        <w:rPr>
          <w:b/>
        </w:rPr>
        <w:t>Returns</w:t>
      </w:r>
      <w:r>
        <w:t>: None</w:t>
      </w:r>
    </w:p>
    <w:p w14:paraId="6AFBC6AF" w14:textId="77777777" w:rsidR="00635F72" w:rsidRDefault="00635F72" w:rsidP="00635F72">
      <w:pPr>
        <w:numPr>
          <w:ilvl w:val="0"/>
          <w:numId w:val="2"/>
        </w:numPr>
      </w:pPr>
      <w:r>
        <w:rPr>
          <w:b/>
        </w:rPr>
        <w:t>Task</w:t>
      </w:r>
      <w:r>
        <w:t>: Colors selected word cells based on validity</w:t>
      </w:r>
    </w:p>
    <w:p w14:paraId="5802206F" w14:textId="77777777" w:rsidR="00635F72" w:rsidRDefault="00635F72" w:rsidP="00635F72">
      <w:pPr>
        <w:pStyle w:val="Heading3"/>
        <w:rPr>
          <w:b w:val="0"/>
        </w:rPr>
      </w:pPr>
      <w:proofErr w:type="spellStart"/>
      <w:r>
        <w:rPr>
          <w:rStyle w:val="InlineCode"/>
          <w:i/>
          <w:highlight w:val="none"/>
        </w:rPr>
        <w:t>check_</w:t>
      </w:r>
      <w:proofErr w:type="gramStart"/>
      <w:r>
        <w:rPr>
          <w:rStyle w:val="InlineCode"/>
          <w:i/>
          <w:highlight w:val="none"/>
        </w:rPr>
        <w:t>word</w:t>
      </w:r>
      <w:proofErr w:type="spellEnd"/>
      <w:r>
        <w:rPr>
          <w:rStyle w:val="InlineCode"/>
          <w:i/>
          <w:highlight w:val="none"/>
        </w:rPr>
        <w:t>(</w:t>
      </w:r>
      <w:proofErr w:type="gramEnd"/>
      <w:r>
        <w:rPr>
          <w:rStyle w:val="InlineCode"/>
          <w:i/>
          <w:highlight w:val="none"/>
        </w:rPr>
        <w:t>)</w:t>
      </w:r>
    </w:p>
    <w:p w14:paraId="64A31BB6" w14:textId="77777777" w:rsidR="00635F72" w:rsidRDefault="00635F72" w:rsidP="00635F72">
      <w:pPr>
        <w:numPr>
          <w:ilvl w:val="0"/>
          <w:numId w:val="2"/>
        </w:numPr>
      </w:pPr>
      <w:r>
        <w:rPr>
          <w:b/>
        </w:rPr>
        <w:t>Input</w:t>
      </w:r>
      <w:r>
        <w:t>: None</w:t>
      </w:r>
    </w:p>
    <w:p w14:paraId="606B09B4" w14:textId="77777777" w:rsidR="00635F72" w:rsidRDefault="00635F72" w:rsidP="00635F72">
      <w:pPr>
        <w:numPr>
          <w:ilvl w:val="0"/>
          <w:numId w:val="2"/>
        </w:numPr>
      </w:pPr>
      <w:r>
        <w:rPr>
          <w:b/>
        </w:rPr>
        <w:t>Returns</w:t>
      </w:r>
      <w:r>
        <w:t>: None</w:t>
      </w:r>
    </w:p>
    <w:p w14:paraId="05603083" w14:textId="77777777" w:rsidR="00635F72" w:rsidRDefault="00635F72" w:rsidP="00635F72">
      <w:pPr>
        <w:numPr>
          <w:ilvl w:val="0"/>
          <w:numId w:val="2"/>
        </w:numPr>
      </w:pPr>
      <w:r>
        <w:rPr>
          <w:b/>
        </w:rPr>
        <w:t>Task</w:t>
      </w:r>
      <w:r>
        <w:t>: Validates selected word against word list</w:t>
      </w:r>
    </w:p>
    <w:p w14:paraId="5631B734" w14:textId="77777777" w:rsidR="00635F72" w:rsidRDefault="00635F72" w:rsidP="00635F72">
      <w:pPr>
        <w:pStyle w:val="Heading3"/>
        <w:rPr>
          <w:b w:val="0"/>
        </w:rPr>
      </w:pPr>
      <w:proofErr w:type="spellStart"/>
      <w:r>
        <w:rPr>
          <w:rStyle w:val="InlineCode"/>
          <w:i/>
          <w:highlight w:val="none"/>
        </w:rPr>
        <w:lastRenderedPageBreak/>
        <w:t>computer_</w:t>
      </w:r>
      <w:proofErr w:type="gramStart"/>
      <w:r>
        <w:rPr>
          <w:rStyle w:val="InlineCode"/>
          <w:i/>
          <w:highlight w:val="none"/>
        </w:rPr>
        <w:t>turn</w:t>
      </w:r>
      <w:proofErr w:type="spellEnd"/>
      <w:r>
        <w:rPr>
          <w:rStyle w:val="InlineCode"/>
          <w:i/>
          <w:highlight w:val="none"/>
        </w:rPr>
        <w:t>(</w:t>
      </w:r>
      <w:proofErr w:type="gramEnd"/>
      <w:r>
        <w:rPr>
          <w:rStyle w:val="InlineCode"/>
          <w:i/>
          <w:highlight w:val="none"/>
        </w:rPr>
        <w:t>)</w:t>
      </w:r>
    </w:p>
    <w:p w14:paraId="4C4E26C6" w14:textId="77777777" w:rsidR="00635F72" w:rsidRDefault="00635F72" w:rsidP="00635F72">
      <w:pPr>
        <w:numPr>
          <w:ilvl w:val="0"/>
          <w:numId w:val="2"/>
        </w:numPr>
      </w:pPr>
      <w:r>
        <w:rPr>
          <w:b/>
        </w:rPr>
        <w:t>Input</w:t>
      </w:r>
      <w:r>
        <w:t>: None</w:t>
      </w:r>
    </w:p>
    <w:p w14:paraId="6D324E72" w14:textId="77777777" w:rsidR="00635F72" w:rsidRDefault="00635F72" w:rsidP="00635F72">
      <w:pPr>
        <w:numPr>
          <w:ilvl w:val="0"/>
          <w:numId w:val="2"/>
        </w:numPr>
      </w:pPr>
      <w:r>
        <w:rPr>
          <w:b/>
        </w:rPr>
        <w:t>Returns</w:t>
      </w:r>
      <w:r>
        <w:t>: None</w:t>
      </w:r>
    </w:p>
    <w:p w14:paraId="3DF8676C" w14:textId="77777777" w:rsidR="00635F72" w:rsidRDefault="00635F72" w:rsidP="00635F72">
      <w:pPr>
        <w:numPr>
          <w:ilvl w:val="0"/>
          <w:numId w:val="2"/>
        </w:numPr>
      </w:pPr>
      <w:r>
        <w:rPr>
          <w:b/>
        </w:rPr>
        <w:t>Task</w:t>
      </w:r>
      <w:r>
        <w:t>: Handles AI opponent's move in VS AI mode</w:t>
      </w:r>
    </w:p>
    <w:p w14:paraId="7DA46562" w14:textId="77777777" w:rsidR="00635F72" w:rsidRDefault="00635F72" w:rsidP="00635F72">
      <w:pPr>
        <w:pStyle w:val="Heading3"/>
        <w:rPr>
          <w:b w:val="0"/>
        </w:rPr>
      </w:pPr>
      <w:proofErr w:type="spellStart"/>
      <w:r>
        <w:rPr>
          <w:rStyle w:val="InlineCode"/>
          <w:i/>
          <w:highlight w:val="none"/>
        </w:rPr>
        <w:t>update_</w:t>
      </w:r>
      <w:proofErr w:type="gramStart"/>
      <w:r>
        <w:rPr>
          <w:rStyle w:val="InlineCode"/>
          <w:i/>
          <w:highlight w:val="none"/>
        </w:rPr>
        <w:t>timer</w:t>
      </w:r>
      <w:proofErr w:type="spellEnd"/>
      <w:r>
        <w:rPr>
          <w:rStyle w:val="InlineCode"/>
          <w:i/>
          <w:highlight w:val="none"/>
        </w:rPr>
        <w:t>(</w:t>
      </w:r>
      <w:proofErr w:type="gramEnd"/>
      <w:r>
        <w:rPr>
          <w:rStyle w:val="InlineCode"/>
          <w:i/>
          <w:highlight w:val="none"/>
        </w:rPr>
        <w:t>)</w:t>
      </w:r>
    </w:p>
    <w:p w14:paraId="26D267ED" w14:textId="77777777" w:rsidR="00635F72" w:rsidRDefault="00635F72" w:rsidP="00635F72">
      <w:pPr>
        <w:numPr>
          <w:ilvl w:val="0"/>
          <w:numId w:val="2"/>
        </w:numPr>
      </w:pPr>
      <w:r>
        <w:rPr>
          <w:b/>
        </w:rPr>
        <w:t>Input</w:t>
      </w:r>
      <w:r>
        <w:t>: None</w:t>
      </w:r>
    </w:p>
    <w:p w14:paraId="70E9A45E" w14:textId="77777777" w:rsidR="00635F72" w:rsidRDefault="00635F72" w:rsidP="00635F72">
      <w:pPr>
        <w:numPr>
          <w:ilvl w:val="0"/>
          <w:numId w:val="2"/>
        </w:numPr>
      </w:pPr>
      <w:r>
        <w:rPr>
          <w:b/>
        </w:rPr>
        <w:t>Returns</w:t>
      </w:r>
      <w:r>
        <w:t>: None</w:t>
      </w:r>
    </w:p>
    <w:p w14:paraId="4E53AFF8" w14:textId="77777777" w:rsidR="00635F72" w:rsidRDefault="00635F72" w:rsidP="00635F72">
      <w:pPr>
        <w:numPr>
          <w:ilvl w:val="0"/>
          <w:numId w:val="2"/>
        </w:numPr>
      </w:pPr>
      <w:r>
        <w:rPr>
          <w:b/>
        </w:rPr>
        <w:t>Task</w:t>
      </w:r>
      <w:r>
        <w:t>: Updates game countdown timer</w:t>
      </w:r>
    </w:p>
    <w:p w14:paraId="7B92A6D0" w14:textId="77777777" w:rsidR="00635F72" w:rsidRDefault="00635F72" w:rsidP="00635F72">
      <w:pPr>
        <w:pStyle w:val="Heading3"/>
        <w:rPr>
          <w:b w:val="0"/>
        </w:rPr>
      </w:pPr>
      <w:proofErr w:type="spellStart"/>
      <w:r>
        <w:rPr>
          <w:rStyle w:val="InlineCode"/>
          <w:i/>
          <w:highlight w:val="none"/>
        </w:rPr>
        <w:t>update_</w:t>
      </w:r>
      <w:proofErr w:type="gramStart"/>
      <w:r>
        <w:rPr>
          <w:rStyle w:val="InlineCode"/>
          <w:i/>
          <w:highlight w:val="none"/>
        </w:rPr>
        <w:t>gif</w:t>
      </w:r>
      <w:proofErr w:type="spellEnd"/>
      <w:r>
        <w:rPr>
          <w:rStyle w:val="InlineCode"/>
          <w:i/>
          <w:highlight w:val="none"/>
        </w:rPr>
        <w:t>(</w:t>
      </w:r>
      <w:proofErr w:type="gramEnd"/>
      <w:r>
        <w:rPr>
          <w:rStyle w:val="InlineCode"/>
          <w:i/>
          <w:highlight w:val="none"/>
        </w:rPr>
        <w:t xml:space="preserve">label, frames, </w:t>
      </w:r>
      <w:proofErr w:type="spellStart"/>
      <w:r>
        <w:rPr>
          <w:rStyle w:val="InlineCode"/>
          <w:i/>
          <w:highlight w:val="none"/>
        </w:rPr>
        <w:t>frame_index</w:t>
      </w:r>
      <w:proofErr w:type="spellEnd"/>
      <w:r>
        <w:rPr>
          <w:rStyle w:val="InlineCode"/>
          <w:i/>
          <w:highlight w:val="none"/>
        </w:rPr>
        <w:t>, delay)</w:t>
      </w:r>
    </w:p>
    <w:p w14:paraId="44168514" w14:textId="77777777" w:rsidR="00635F72" w:rsidRDefault="00635F72" w:rsidP="00635F72">
      <w:pPr>
        <w:numPr>
          <w:ilvl w:val="0"/>
          <w:numId w:val="2"/>
        </w:numPr>
      </w:pPr>
      <w:r>
        <w:rPr>
          <w:b/>
        </w:rPr>
        <w:t>Input</w:t>
      </w:r>
      <w:r>
        <w:t>: Label widget, frame list, current index, animation delay</w:t>
      </w:r>
    </w:p>
    <w:p w14:paraId="2EFC327F" w14:textId="77777777" w:rsidR="00635F72" w:rsidRDefault="00635F72" w:rsidP="00635F72">
      <w:pPr>
        <w:numPr>
          <w:ilvl w:val="0"/>
          <w:numId w:val="2"/>
        </w:numPr>
      </w:pPr>
      <w:r>
        <w:rPr>
          <w:b/>
        </w:rPr>
        <w:t>Returns</w:t>
      </w:r>
      <w:r>
        <w:t>: None</w:t>
      </w:r>
    </w:p>
    <w:p w14:paraId="1C2A1100" w14:textId="77777777" w:rsidR="00635F72" w:rsidRDefault="00635F72" w:rsidP="00635F72">
      <w:pPr>
        <w:numPr>
          <w:ilvl w:val="0"/>
          <w:numId w:val="2"/>
        </w:numPr>
      </w:pPr>
      <w:r>
        <w:rPr>
          <w:b/>
        </w:rPr>
        <w:t>Task</w:t>
      </w:r>
      <w:r>
        <w:t>: Updates animated GIF frames</w:t>
      </w:r>
    </w:p>
    <w:p w14:paraId="14DADED5" w14:textId="77777777" w:rsidR="00635F72" w:rsidRDefault="00635F72" w:rsidP="00635F72">
      <w:pPr>
        <w:pStyle w:val="Heading2"/>
        <w:rPr>
          <w:b w:val="0"/>
          <w:i w:val="0"/>
        </w:rPr>
      </w:pPr>
      <w:r>
        <w:rPr>
          <w:b w:val="0"/>
          <w:i w:val="0"/>
        </w:rPr>
        <w:t>Grid Management</w:t>
      </w:r>
    </w:p>
    <w:p w14:paraId="2BA33CD7" w14:textId="77777777" w:rsidR="00635F72" w:rsidRDefault="00635F72" w:rsidP="00635F72">
      <w:pPr>
        <w:pStyle w:val="Heading3"/>
        <w:rPr>
          <w:b w:val="0"/>
        </w:rPr>
      </w:pPr>
      <w:proofErr w:type="spellStart"/>
      <w:r>
        <w:rPr>
          <w:rStyle w:val="InlineCode"/>
          <w:i/>
          <w:highlight w:val="none"/>
        </w:rPr>
        <w:t>place_word</w:t>
      </w:r>
      <w:proofErr w:type="spellEnd"/>
      <w:r>
        <w:rPr>
          <w:rStyle w:val="InlineCode"/>
          <w:i/>
          <w:highlight w:val="none"/>
        </w:rPr>
        <w:t>(word)</w:t>
      </w:r>
    </w:p>
    <w:p w14:paraId="3061C512" w14:textId="77777777" w:rsidR="00635F72" w:rsidRDefault="00635F72" w:rsidP="00635F72">
      <w:pPr>
        <w:numPr>
          <w:ilvl w:val="0"/>
          <w:numId w:val="2"/>
        </w:numPr>
      </w:pPr>
      <w:r>
        <w:rPr>
          <w:b/>
        </w:rPr>
        <w:t>Input</w:t>
      </w:r>
      <w:r>
        <w:t>: Word string</w:t>
      </w:r>
    </w:p>
    <w:p w14:paraId="31D20986" w14:textId="77777777" w:rsidR="00635F72" w:rsidRDefault="00635F72" w:rsidP="00635F72">
      <w:pPr>
        <w:numPr>
          <w:ilvl w:val="0"/>
          <w:numId w:val="2"/>
        </w:numPr>
      </w:pPr>
      <w:r>
        <w:rPr>
          <w:b/>
        </w:rPr>
        <w:t>Returns</w:t>
      </w:r>
      <w:r>
        <w:t>: None</w:t>
      </w:r>
    </w:p>
    <w:p w14:paraId="61C4262E" w14:textId="77777777" w:rsidR="00635F72" w:rsidRDefault="00635F72" w:rsidP="00635F72">
      <w:pPr>
        <w:numPr>
          <w:ilvl w:val="0"/>
          <w:numId w:val="2"/>
        </w:numPr>
      </w:pPr>
      <w:r>
        <w:rPr>
          <w:b/>
        </w:rPr>
        <w:t>Task</w:t>
      </w:r>
      <w:r>
        <w:t>: Places word in grid randomly</w:t>
      </w:r>
    </w:p>
    <w:p w14:paraId="3CF99E02" w14:textId="77777777" w:rsidR="00635F72" w:rsidRDefault="00635F72" w:rsidP="00635F72">
      <w:pPr>
        <w:pStyle w:val="Heading3"/>
        <w:rPr>
          <w:b w:val="0"/>
        </w:rPr>
      </w:pPr>
      <w:proofErr w:type="spellStart"/>
      <w:r>
        <w:rPr>
          <w:rStyle w:val="InlineCode"/>
          <w:i/>
          <w:highlight w:val="none"/>
        </w:rPr>
        <w:t>can_place_</w:t>
      </w:r>
      <w:proofErr w:type="gramStart"/>
      <w:r>
        <w:rPr>
          <w:rStyle w:val="InlineCode"/>
          <w:i/>
          <w:highlight w:val="none"/>
        </w:rPr>
        <w:t>word</w:t>
      </w:r>
      <w:proofErr w:type="spellEnd"/>
      <w:r>
        <w:rPr>
          <w:rStyle w:val="InlineCode"/>
          <w:i/>
          <w:highlight w:val="none"/>
        </w:rPr>
        <w:t>(</w:t>
      </w:r>
      <w:proofErr w:type="gramEnd"/>
      <w:r>
        <w:rPr>
          <w:rStyle w:val="InlineCode"/>
          <w:i/>
          <w:highlight w:val="none"/>
        </w:rPr>
        <w:t>word, x, y, direction)</w:t>
      </w:r>
    </w:p>
    <w:p w14:paraId="4F2F90C3" w14:textId="77777777" w:rsidR="00635F72" w:rsidRDefault="00635F72" w:rsidP="00635F72">
      <w:pPr>
        <w:numPr>
          <w:ilvl w:val="0"/>
          <w:numId w:val="2"/>
        </w:numPr>
      </w:pPr>
      <w:r>
        <w:rPr>
          <w:b/>
        </w:rPr>
        <w:t>Input</w:t>
      </w:r>
      <w:r>
        <w:t>: Word, coordinates, direction vector</w:t>
      </w:r>
    </w:p>
    <w:p w14:paraId="6ED1611A" w14:textId="77777777" w:rsidR="00635F72" w:rsidRDefault="00635F72" w:rsidP="00635F72">
      <w:pPr>
        <w:numPr>
          <w:ilvl w:val="0"/>
          <w:numId w:val="2"/>
        </w:numPr>
      </w:pPr>
      <w:r>
        <w:rPr>
          <w:b/>
        </w:rPr>
        <w:t>Returns</w:t>
      </w:r>
      <w:r>
        <w:t>: Boolean</w:t>
      </w:r>
    </w:p>
    <w:p w14:paraId="71872199" w14:textId="77777777" w:rsidR="00635F72" w:rsidRDefault="00635F72" w:rsidP="00635F72">
      <w:pPr>
        <w:numPr>
          <w:ilvl w:val="0"/>
          <w:numId w:val="2"/>
        </w:numPr>
      </w:pPr>
      <w:r>
        <w:rPr>
          <w:b/>
        </w:rPr>
        <w:t>Task</w:t>
      </w:r>
      <w:r>
        <w:t>: Checks if word can fit at position</w:t>
      </w:r>
    </w:p>
    <w:p w14:paraId="6820CDDC" w14:textId="77777777" w:rsidR="00635F72" w:rsidRDefault="00635F72" w:rsidP="00635F72">
      <w:pPr>
        <w:pStyle w:val="Heading3"/>
        <w:rPr>
          <w:b w:val="0"/>
        </w:rPr>
      </w:pPr>
      <w:proofErr w:type="spellStart"/>
      <w:r>
        <w:rPr>
          <w:rStyle w:val="InlineCode"/>
          <w:i/>
          <w:highlight w:val="none"/>
        </w:rPr>
        <w:t>fill_</w:t>
      </w:r>
      <w:proofErr w:type="gramStart"/>
      <w:r>
        <w:rPr>
          <w:rStyle w:val="InlineCode"/>
          <w:i/>
          <w:highlight w:val="none"/>
        </w:rPr>
        <w:t>word</w:t>
      </w:r>
      <w:proofErr w:type="spellEnd"/>
      <w:r>
        <w:rPr>
          <w:rStyle w:val="InlineCode"/>
          <w:i/>
          <w:highlight w:val="none"/>
        </w:rPr>
        <w:t>(</w:t>
      </w:r>
      <w:proofErr w:type="gramEnd"/>
      <w:r>
        <w:rPr>
          <w:rStyle w:val="InlineCode"/>
          <w:i/>
          <w:highlight w:val="none"/>
        </w:rPr>
        <w:t>word, x, y, direction)</w:t>
      </w:r>
    </w:p>
    <w:p w14:paraId="4D8664B0" w14:textId="77777777" w:rsidR="00635F72" w:rsidRDefault="00635F72" w:rsidP="00635F72">
      <w:pPr>
        <w:numPr>
          <w:ilvl w:val="0"/>
          <w:numId w:val="2"/>
        </w:numPr>
      </w:pPr>
      <w:r>
        <w:rPr>
          <w:b/>
        </w:rPr>
        <w:t>Input</w:t>
      </w:r>
      <w:r>
        <w:t>: Word, coordinates, direction vector</w:t>
      </w:r>
    </w:p>
    <w:p w14:paraId="37D17FC4" w14:textId="77777777" w:rsidR="00635F72" w:rsidRDefault="00635F72" w:rsidP="00635F72">
      <w:pPr>
        <w:numPr>
          <w:ilvl w:val="0"/>
          <w:numId w:val="2"/>
        </w:numPr>
      </w:pPr>
      <w:r>
        <w:rPr>
          <w:b/>
        </w:rPr>
        <w:t>Returns</w:t>
      </w:r>
      <w:r>
        <w:t>: None</w:t>
      </w:r>
    </w:p>
    <w:p w14:paraId="7B1F5525" w14:textId="77777777" w:rsidR="00635F72" w:rsidRDefault="00635F72" w:rsidP="00635F72">
      <w:pPr>
        <w:numPr>
          <w:ilvl w:val="0"/>
          <w:numId w:val="2"/>
        </w:numPr>
      </w:pPr>
      <w:r>
        <w:rPr>
          <w:b/>
        </w:rPr>
        <w:t>Task</w:t>
      </w:r>
      <w:r>
        <w:t>: Fills word into grid at position</w:t>
      </w:r>
    </w:p>
    <w:p w14:paraId="7C126F90" w14:textId="77777777" w:rsidR="00635F72" w:rsidRDefault="00635F72" w:rsidP="00635F72">
      <w:pPr>
        <w:pStyle w:val="Heading2"/>
        <w:rPr>
          <w:b w:val="0"/>
          <w:i w:val="0"/>
        </w:rPr>
      </w:pPr>
      <w:r>
        <w:rPr>
          <w:b w:val="0"/>
          <w:i w:val="0"/>
        </w:rPr>
        <w:t>Game State Management</w:t>
      </w:r>
    </w:p>
    <w:p w14:paraId="6A4EE2B8" w14:textId="77777777" w:rsidR="00635F72" w:rsidRDefault="00635F72" w:rsidP="00635F72">
      <w:pPr>
        <w:pStyle w:val="Heading3"/>
        <w:rPr>
          <w:b w:val="0"/>
        </w:rPr>
      </w:pPr>
      <w:proofErr w:type="spellStart"/>
      <w:r>
        <w:rPr>
          <w:rStyle w:val="InlineCode"/>
          <w:i/>
          <w:highlight w:val="none"/>
        </w:rPr>
        <w:t>game_over</w:t>
      </w:r>
      <w:proofErr w:type="spellEnd"/>
      <w:r>
        <w:rPr>
          <w:rStyle w:val="InlineCode"/>
          <w:i/>
          <w:highlight w:val="none"/>
        </w:rPr>
        <w:t>(won)</w:t>
      </w:r>
    </w:p>
    <w:p w14:paraId="6F5C8CF9" w14:textId="77777777" w:rsidR="00635F72" w:rsidRDefault="00635F72" w:rsidP="00635F72">
      <w:pPr>
        <w:numPr>
          <w:ilvl w:val="0"/>
          <w:numId w:val="2"/>
        </w:numPr>
      </w:pPr>
      <w:r>
        <w:rPr>
          <w:b/>
        </w:rPr>
        <w:t>Input</w:t>
      </w:r>
      <w:r>
        <w:t>: Boolean indicating win/loss</w:t>
      </w:r>
    </w:p>
    <w:p w14:paraId="4C992E62" w14:textId="77777777" w:rsidR="00635F72" w:rsidRDefault="00635F72" w:rsidP="00635F72">
      <w:pPr>
        <w:numPr>
          <w:ilvl w:val="0"/>
          <w:numId w:val="2"/>
        </w:numPr>
      </w:pPr>
      <w:r>
        <w:rPr>
          <w:b/>
        </w:rPr>
        <w:t>Returns</w:t>
      </w:r>
      <w:r>
        <w:t>: None</w:t>
      </w:r>
    </w:p>
    <w:p w14:paraId="2B953E3E" w14:textId="77777777" w:rsidR="00635F72" w:rsidRDefault="00635F72" w:rsidP="00635F72">
      <w:pPr>
        <w:numPr>
          <w:ilvl w:val="0"/>
          <w:numId w:val="2"/>
        </w:numPr>
      </w:pPr>
      <w:r>
        <w:rPr>
          <w:b/>
        </w:rPr>
        <w:t>Task</w:t>
      </w:r>
      <w:r>
        <w:t>: Handles game end conditions</w:t>
      </w:r>
    </w:p>
    <w:p w14:paraId="1781A5CB" w14:textId="77777777" w:rsidR="00635F72" w:rsidRDefault="00635F72" w:rsidP="00635F72">
      <w:pPr>
        <w:pStyle w:val="Heading3"/>
        <w:rPr>
          <w:b w:val="0"/>
        </w:rPr>
      </w:pPr>
      <w:proofErr w:type="spellStart"/>
      <w:r>
        <w:rPr>
          <w:rStyle w:val="InlineCode"/>
          <w:i/>
          <w:highlight w:val="none"/>
        </w:rPr>
        <w:lastRenderedPageBreak/>
        <w:t>show_end_screen</w:t>
      </w:r>
      <w:proofErr w:type="spellEnd"/>
      <w:r>
        <w:rPr>
          <w:rStyle w:val="InlineCode"/>
          <w:i/>
          <w:highlight w:val="none"/>
        </w:rPr>
        <w:t>(won)</w:t>
      </w:r>
    </w:p>
    <w:p w14:paraId="63C22B58" w14:textId="77777777" w:rsidR="00635F72" w:rsidRDefault="00635F72" w:rsidP="00635F72">
      <w:pPr>
        <w:numPr>
          <w:ilvl w:val="0"/>
          <w:numId w:val="2"/>
        </w:numPr>
      </w:pPr>
      <w:r>
        <w:rPr>
          <w:b/>
        </w:rPr>
        <w:t>Input</w:t>
      </w:r>
      <w:r>
        <w:t>: Boolean indicating win/loss</w:t>
      </w:r>
    </w:p>
    <w:p w14:paraId="2B05BD91" w14:textId="77777777" w:rsidR="00635F72" w:rsidRDefault="00635F72" w:rsidP="00635F72">
      <w:pPr>
        <w:numPr>
          <w:ilvl w:val="0"/>
          <w:numId w:val="2"/>
        </w:numPr>
      </w:pPr>
      <w:r>
        <w:rPr>
          <w:b/>
        </w:rPr>
        <w:t>Returns</w:t>
      </w:r>
      <w:r>
        <w:t>: None</w:t>
      </w:r>
    </w:p>
    <w:p w14:paraId="16461B0D" w14:textId="77777777" w:rsidR="00635F72" w:rsidRDefault="00635F72" w:rsidP="00635F72">
      <w:pPr>
        <w:numPr>
          <w:ilvl w:val="0"/>
          <w:numId w:val="2"/>
        </w:numPr>
      </w:pPr>
      <w:r>
        <w:rPr>
          <w:b/>
        </w:rPr>
        <w:t>Task</w:t>
      </w:r>
      <w:r>
        <w:t>: Displays game over screen with animation</w:t>
      </w:r>
    </w:p>
    <w:p w14:paraId="1A887E1E" w14:textId="77777777" w:rsidR="00635F72" w:rsidRDefault="00635F72" w:rsidP="00635F72">
      <w:pPr>
        <w:pStyle w:val="Heading3"/>
        <w:rPr>
          <w:b w:val="0"/>
        </w:rPr>
      </w:pPr>
      <w:proofErr w:type="spellStart"/>
      <w:r>
        <w:rPr>
          <w:rStyle w:val="InlineCode"/>
          <w:i/>
          <w:highlight w:val="none"/>
        </w:rPr>
        <w:t>reset_</w:t>
      </w:r>
      <w:proofErr w:type="gramStart"/>
      <w:r>
        <w:rPr>
          <w:rStyle w:val="InlineCode"/>
          <w:i/>
          <w:highlight w:val="none"/>
        </w:rPr>
        <w:t>game</w:t>
      </w:r>
      <w:proofErr w:type="spellEnd"/>
      <w:r>
        <w:rPr>
          <w:rStyle w:val="InlineCode"/>
          <w:i/>
          <w:highlight w:val="none"/>
        </w:rPr>
        <w:t>(</w:t>
      </w:r>
      <w:proofErr w:type="gramEnd"/>
      <w:r>
        <w:rPr>
          <w:rStyle w:val="InlineCode"/>
          <w:i/>
          <w:highlight w:val="none"/>
        </w:rPr>
        <w:t>)</w:t>
      </w:r>
    </w:p>
    <w:p w14:paraId="015B07D0" w14:textId="77777777" w:rsidR="00635F72" w:rsidRDefault="00635F72" w:rsidP="00635F72">
      <w:pPr>
        <w:numPr>
          <w:ilvl w:val="0"/>
          <w:numId w:val="2"/>
        </w:numPr>
      </w:pPr>
      <w:r>
        <w:rPr>
          <w:b/>
        </w:rPr>
        <w:t>Input</w:t>
      </w:r>
      <w:r>
        <w:t>: None</w:t>
      </w:r>
    </w:p>
    <w:p w14:paraId="1C4771E9" w14:textId="77777777" w:rsidR="00635F72" w:rsidRDefault="00635F72" w:rsidP="00635F72">
      <w:pPr>
        <w:numPr>
          <w:ilvl w:val="0"/>
          <w:numId w:val="2"/>
        </w:numPr>
      </w:pPr>
      <w:r>
        <w:rPr>
          <w:b/>
        </w:rPr>
        <w:t>Returns</w:t>
      </w:r>
      <w:r>
        <w:t>: None</w:t>
      </w:r>
    </w:p>
    <w:p w14:paraId="7BE9A5B9" w14:textId="77777777" w:rsidR="00635F72" w:rsidRDefault="00635F72" w:rsidP="00635F72">
      <w:pPr>
        <w:numPr>
          <w:ilvl w:val="0"/>
          <w:numId w:val="2"/>
        </w:numPr>
      </w:pPr>
      <w:r>
        <w:rPr>
          <w:b/>
        </w:rPr>
        <w:t>Task</w:t>
      </w:r>
      <w:r>
        <w:t>: Resets game state to initial values</w:t>
      </w:r>
    </w:p>
    <w:p w14:paraId="4D87AABF" w14:textId="77777777" w:rsidR="00635F72" w:rsidRDefault="00635F72" w:rsidP="00635F72">
      <w:pPr>
        <w:pStyle w:val="Heading2"/>
        <w:rPr>
          <w:b w:val="0"/>
          <w:i w:val="0"/>
        </w:rPr>
      </w:pPr>
      <w:r>
        <w:rPr>
          <w:b w:val="0"/>
          <w:i w:val="0"/>
        </w:rPr>
        <w:t>Save/Load Functions</w:t>
      </w:r>
    </w:p>
    <w:p w14:paraId="68AE3F45" w14:textId="77777777" w:rsidR="00635F72" w:rsidRDefault="00635F72" w:rsidP="00635F72">
      <w:pPr>
        <w:pStyle w:val="Heading3"/>
        <w:rPr>
          <w:b w:val="0"/>
        </w:rPr>
      </w:pPr>
      <w:proofErr w:type="spellStart"/>
      <w:r>
        <w:rPr>
          <w:rStyle w:val="InlineCode"/>
          <w:i/>
          <w:highlight w:val="none"/>
        </w:rPr>
        <w:t>save_</w:t>
      </w:r>
      <w:proofErr w:type="gramStart"/>
      <w:r>
        <w:rPr>
          <w:rStyle w:val="InlineCode"/>
          <w:i/>
          <w:highlight w:val="none"/>
        </w:rPr>
        <w:t>game</w:t>
      </w:r>
      <w:proofErr w:type="spellEnd"/>
      <w:r>
        <w:rPr>
          <w:rStyle w:val="InlineCode"/>
          <w:i/>
          <w:highlight w:val="none"/>
        </w:rPr>
        <w:t>(</w:t>
      </w:r>
      <w:proofErr w:type="gramEnd"/>
      <w:r>
        <w:rPr>
          <w:rStyle w:val="InlineCode"/>
          <w:i/>
          <w:highlight w:val="none"/>
        </w:rPr>
        <w:t>)</w:t>
      </w:r>
    </w:p>
    <w:p w14:paraId="7FBE2AC1" w14:textId="77777777" w:rsidR="00635F72" w:rsidRDefault="00635F72" w:rsidP="00635F72">
      <w:pPr>
        <w:numPr>
          <w:ilvl w:val="0"/>
          <w:numId w:val="2"/>
        </w:numPr>
      </w:pPr>
      <w:r>
        <w:rPr>
          <w:b/>
        </w:rPr>
        <w:t>Input</w:t>
      </w:r>
      <w:r>
        <w:t>: None</w:t>
      </w:r>
    </w:p>
    <w:p w14:paraId="3D7B3582" w14:textId="77777777" w:rsidR="00635F72" w:rsidRDefault="00635F72" w:rsidP="00635F72">
      <w:pPr>
        <w:numPr>
          <w:ilvl w:val="0"/>
          <w:numId w:val="2"/>
        </w:numPr>
      </w:pPr>
      <w:r>
        <w:rPr>
          <w:b/>
        </w:rPr>
        <w:t>Returns</w:t>
      </w:r>
      <w:r>
        <w:t>: None</w:t>
      </w:r>
    </w:p>
    <w:p w14:paraId="3AC09EC2" w14:textId="77777777" w:rsidR="00635F72" w:rsidRDefault="00635F72" w:rsidP="00635F72">
      <w:pPr>
        <w:numPr>
          <w:ilvl w:val="0"/>
          <w:numId w:val="2"/>
        </w:numPr>
      </w:pPr>
      <w:r>
        <w:rPr>
          <w:b/>
        </w:rPr>
        <w:t>Task</w:t>
      </w:r>
      <w:r>
        <w:t>: Saves current game state to file</w:t>
      </w:r>
    </w:p>
    <w:p w14:paraId="0A974CD9" w14:textId="77777777" w:rsidR="00635F72" w:rsidRDefault="00635F72" w:rsidP="00635F72">
      <w:pPr>
        <w:pStyle w:val="Heading3"/>
        <w:rPr>
          <w:b w:val="0"/>
        </w:rPr>
      </w:pPr>
      <w:proofErr w:type="spellStart"/>
      <w:r>
        <w:rPr>
          <w:rStyle w:val="InlineCode"/>
          <w:i/>
          <w:highlight w:val="none"/>
        </w:rPr>
        <w:t>load_saved_</w:t>
      </w:r>
      <w:proofErr w:type="gramStart"/>
      <w:r>
        <w:rPr>
          <w:rStyle w:val="InlineCode"/>
          <w:i/>
          <w:highlight w:val="none"/>
        </w:rPr>
        <w:t>game</w:t>
      </w:r>
      <w:proofErr w:type="spellEnd"/>
      <w:r>
        <w:rPr>
          <w:rStyle w:val="InlineCode"/>
          <w:i/>
          <w:highlight w:val="none"/>
        </w:rPr>
        <w:t>(</w:t>
      </w:r>
      <w:proofErr w:type="gramEnd"/>
      <w:r>
        <w:rPr>
          <w:rStyle w:val="InlineCode"/>
          <w:i/>
          <w:highlight w:val="none"/>
        </w:rPr>
        <w:t>)</w:t>
      </w:r>
    </w:p>
    <w:p w14:paraId="696BE889" w14:textId="77777777" w:rsidR="00635F72" w:rsidRDefault="00635F72" w:rsidP="00635F72">
      <w:pPr>
        <w:numPr>
          <w:ilvl w:val="0"/>
          <w:numId w:val="2"/>
        </w:numPr>
      </w:pPr>
      <w:r>
        <w:rPr>
          <w:b/>
        </w:rPr>
        <w:t>Input</w:t>
      </w:r>
      <w:r>
        <w:t>: None</w:t>
      </w:r>
    </w:p>
    <w:p w14:paraId="6BC4C973" w14:textId="77777777" w:rsidR="00635F72" w:rsidRDefault="00635F72" w:rsidP="00635F72">
      <w:pPr>
        <w:numPr>
          <w:ilvl w:val="0"/>
          <w:numId w:val="2"/>
        </w:numPr>
      </w:pPr>
      <w:r>
        <w:rPr>
          <w:b/>
        </w:rPr>
        <w:t>Returns</w:t>
      </w:r>
      <w:r>
        <w:t>: None</w:t>
      </w:r>
    </w:p>
    <w:p w14:paraId="77714061" w14:textId="77777777" w:rsidR="00635F72" w:rsidRDefault="00635F72" w:rsidP="00635F72">
      <w:pPr>
        <w:numPr>
          <w:ilvl w:val="0"/>
          <w:numId w:val="2"/>
        </w:numPr>
      </w:pPr>
      <w:r>
        <w:rPr>
          <w:b/>
        </w:rPr>
        <w:t>Task</w:t>
      </w:r>
      <w:r>
        <w:t>: Loads saved game state from file</w:t>
      </w:r>
    </w:p>
    <w:p w14:paraId="4EBFAFF7" w14:textId="77777777" w:rsidR="00635F72" w:rsidRDefault="00635F72" w:rsidP="00635F72">
      <w:pPr>
        <w:pStyle w:val="Heading3"/>
        <w:rPr>
          <w:b w:val="0"/>
        </w:rPr>
      </w:pPr>
      <w:proofErr w:type="spellStart"/>
      <w:r>
        <w:rPr>
          <w:rStyle w:val="InlineCode"/>
          <w:i/>
          <w:highlight w:val="none"/>
        </w:rPr>
        <w:t>exit_</w:t>
      </w:r>
      <w:proofErr w:type="gramStart"/>
      <w:r>
        <w:rPr>
          <w:rStyle w:val="InlineCode"/>
          <w:i/>
          <w:highlight w:val="none"/>
        </w:rPr>
        <w:t>game</w:t>
      </w:r>
      <w:proofErr w:type="spellEnd"/>
      <w:r>
        <w:rPr>
          <w:rStyle w:val="InlineCode"/>
          <w:i/>
          <w:highlight w:val="none"/>
        </w:rPr>
        <w:t>(</w:t>
      </w:r>
      <w:proofErr w:type="gramEnd"/>
      <w:r>
        <w:rPr>
          <w:rStyle w:val="InlineCode"/>
          <w:i/>
          <w:highlight w:val="none"/>
        </w:rPr>
        <w:t>)</w:t>
      </w:r>
    </w:p>
    <w:p w14:paraId="2ACE71C5" w14:textId="77777777" w:rsidR="00635F72" w:rsidRDefault="00635F72" w:rsidP="00635F72">
      <w:pPr>
        <w:numPr>
          <w:ilvl w:val="0"/>
          <w:numId w:val="2"/>
        </w:numPr>
      </w:pPr>
      <w:r>
        <w:rPr>
          <w:b/>
        </w:rPr>
        <w:t>Input</w:t>
      </w:r>
      <w:r>
        <w:t>: None</w:t>
      </w:r>
    </w:p>
    <w:p w14:paraId="4CEF60A4" w14:textId="77777777" w:rsidR="00635F72" w:rsidRDefault="00635F72" w:rsidP="00635F72">
      <w:pPr>
        <w:numPr>
          <w:ilvl w:val="0"/>
          <w:numId w:val="2"/>
        </w:numPr>
      </w:pPr>
      <w:r>
        <w:rPr>
          <w:b/>
        </w:rPr>
        <w:t>Returns</w:t>
      </w:r>
      <w:r>
        <w:t>: None</w:t>
      </w:r>
    </w:p>
    <w:p w14:paraId="165B57C3" w14:textId="77777777" w:rsidR="00635F72" w:rsidRDefault="00635F72" w:rsidP="00635F72">
      <w:pPr>
        <w:numPr>
          <w:ilvl w:val="0"/>
          <w:numId w:val="2"/>
        </w:numPr>
      </w:pPr>
      <w:r>
        <w:rPr>
          <w:b/>
        </w:rPr>
        <w:t>Task</w:t>
      </w:r>
      <w:r>
        <w:t>: Handles game exit with save option</w:t>
      </w:r>
    </w:p>
    <w:p w14:paraId="3DB581FB" w14:textId="47E9DE42" w:rsidR="00FB0BCB" w:rsidRDefault="00FB0BCB" w:rsidP="00FB0BCB">
      <w:pPr>
        <w:pStyle w:val="Heading3"/>
        <w:rPr>
          <w:b w:val="0"/>
        </w:rPr>
      </w:pPr>
      <w:proofErr w:type="spellStart"/>
      <w:r w:rsidRPr="00FB0BCB">
        <w:rPr>
          <w:rStyle w:val="InlineCode"/>
          <w:i/>
          <w:highlight w:val="none"/>
        </w:rPr>
        <w:t>reveal_remaining_</w:t>
      </w:r>
      <w:proofErr w:type="gramStart"/>
      <w:r w:rsidRPr="00FB0BCB">
        <w:rPr>
          <w:rStyle w:val="InlineCode"/>
          <w:i/>
          <w:highlight w:val="none"/>
        </w:rPr>
        <w:t>words</w:t>
      </w:r>
      <w:proofErr w:type="spellEnd"/>
      <w:r w:rsidRPr="00FB0BCB">
        <w:rPr>
          <w:rStyle w:val="InlineCode"/>
          <w:i/>
          <w:highlight w:val="none"/>
        </w:rPr>
        <w:t>(</w:t>
      </w:r>
      <w:proofErr w:type="gramEnd"/>
      <w:r w:rsidRPr="00FB0BCB">
        <w:rPr>
          <w:rStyle w:val="InlineCode"/>
          <w:i/>
          <w:highlight w:val="none"/>
        </w:rPr>
        <w:t>)</w:t>
      </w:r>
      <w:r>
        <w:rPr>
          <w:rStyle w:val="InlineCode"/>
          <w:i/>
          <w:highlight w:val="none"/>
        </w:rPr>
        <w:t xml:space="preserve"> </w:t>
      </w:r>
    </w:p>
    <w:p w14:paraId="77485E6F" w14:textId="77777777" w:rsidR="00FB0BCB" w:rsidRDefault="00FB0BCB" w:rsidP="00FB0BCB">
      <w:pPr>
        <w:numPr>
          <w:ilvl w:val="0"/>
          <w:numId w:val="2"/>
        </w:numPr>
      </w:pPr>
      <w:r>
        <w:rPr>
          <w:b/>
        </w:rPr>
        <w:t>Input</w:t>
      </w:r>
      <w:r>
        <w:t>: None</w:t>
      </w:r>
    </w:p>
    <w:p w14:paraId="2E5BC9E0" w14:textId="77777777" w:rsidR="00FB0BCB" w:rsidRDefault="00FB0BCB" w:rsidP="00FB0BCB">
      <w:pPr>
        <w:numPr>
          <w:ilvl w:val="0"/>
          <w:numId w:val="2"/>
        </w:numPr>
      </w:pPr>
      <w:r>
        <w:rPr>
          <w:b/>
        </w:rPr>
        <w:t>Returns</w:t>
      </w:r>
      <w:r>
        <w:t>: None</w:t>
      </w:r>
    </w:p>
    <w:p w14:paraId="7F9FFBC5" w14:textId="72EC336F" w:rsidR="00FB0BCB" w:rsidRDefault="00FB0BCB" w:rsidP="00FB0BCB">
      <w:pPr>
        <w:numPr>
          <w:ilvl w:val="0"/>
          <w:numId w:val="2"/>
        </w:numPr>
      </w:pPr>
      <w:r>
        <w:rPr>
          <w:b/>
        </w:rPr>
        <w:t>Task</w:t>
      </w:r>
      <w:r>
        <w:t xml:space="preserve">: </w:t>
      </w:r>
      <w:r>
        <w:t xml:space="preserve">Show remaining words when time finishes </w:t>
      </w:r>
    </w:p>
    <w:p w14:paraId="3F4EAED1" w14:textId="48D565F7" w:rsidR="007302BA" w:rsidRDefault="007302BA" w:rsidP="00FB0BCB"/>
    <w:p w14:paraId="489563DD" w14:textId="77777777" w:rsidR="007302BA" w:rsidRDefault="00000000">
      <w:pPr>
        <w:pStyle w:val="Heading3"/>
        <w:rPr>
          <w:b w:val="0"/>
        </w:rPr>
      </w:pPr>
      <w:r>
        <w:rPr>
          <w:b w:val="0"/>
        </w:rPr>
        <w:lastRenderedPageBreak/>
        <w:t>3.2 Hierarchy Chart</w:t>
      </w:r>
    </w:p>
    <w:p w14:paraId="43DFCBF6" w14:textId="572B522E" w:rsidR="006F0D83" w:rsidRDefault="006F0D83" w:rsidP="006F0D83">
      <w:r>
        <w:rPr>
          <w:noProof/>
        </w:rPr>
        <w:drawing>
          <wp:inline distT="0" distB="0" distL="0" distR="0" wp14:anchorId="33FCA506" wp14:editId="79B3FBFF">
            <wp:extent cx="5943600" cy="3962400"/>
            <wp:effectExtent l="0" t="0" r="0" b="0"/>
            <wp:docPr id="460750125" name="Picture 1" descr="A diagram with colorful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50125" name="Picture 1" descr="A diagram with colorful rectangular shap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0100F23" w14:textId="20EBDEFD" w:rsidR="00A80705" w:rsidRPr="006F0D83" w:rsidRDefault="00A80705" w:rsidP="006F0D83">
      <w:r w:rsidRPr="00A80705">
        <w:rPr>
          <w:noProof/>
        </w:rPr>
        <w:drawing>
          <wp:inline distT="0" distB="0" distL="0" distR="0" wp14:anchorId="13D64F74" wp14:editId="00FBE5C9">
            <wp:extent cx="5943600" cy="2680970"/>
            <wp:effectExtent l="0" t="0" r="0" b="5080"/>
            <wp:docPr id="341457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57101" name="Picture 1" descr="A screenshot of a computer&#10;&#10;Description automatically generated"/>
                    <pic:cNvPicPr/>
                  </pic:nvPicPr>
                  <pic:blipFill>
                    <a:blip r:embed="rId7"/>
                    <a:stretch>
                      <a:fillRect/>
                    </a:stretch>
                  </pic:blipFill>
                  <pic:spPr>
                    <a:xfrm>
                      <a:off x="0" y="0"/>
                      <a:ext cx="5943600" cy="2680970"/>
                    </a:xfrm>
                    <a:prstGeom prst="rect">
                      <a:avLst/>
                    </a:prstGeom>
                  </pic:spPr>
                </pic:pic>
              </a:graphicData>
            </a:graphic>
          </wp:inline>
        </w:drawing>
      </w:r>
    </w:p>
    <w:p w14:paraId="40E42EE3" w14:textId="77777777" w:rsidR="00FB0BCB" w:rsidRDefault="00FB0BCB">
      <w:pPr>
        <w:pStyle w:val="Heading2"/>
        <w:rPr>
          <w:b w:val="0"/>
          <w:i w:val="0"/>
        </w:rPr>
      </w:pPr>
    </w:p>
    <w:p w14:paraId="713B98B3" w14:textId="500A9432" w:rsidR="007302BA" w:rsidRDefault="00000000">
      <w:pPr>
        <w:pStyle w:val="Heading2"/>
        <w:rPr>
          <w:b w:val="0"/>
          <w:i w:val="0"/>
        </w:rPr>
      </w:pPr>
      <w:r>
        <w:rPr>
          <w:b w:val="0"/>
          <w:i w:val="0"/>
        </w:rPr>
        <w:t>4. Description</w:t>
      </w:r>
    </w:p>
    <w:p w14:paraId="165E0A1C" w14:textId="77777777" w:rsidR="007302BA" w:rsidRDefault="00000000">
      <w:pPr>
        <w:pStyle w:val="Heading3"/>
        <w:rPr>
          <w:b w:val="0"/>
        </w:rPr>
      </w:pPr>
      <w:r>
        <w:rPr>
          <w:b w:val="0"/>
        </w:rPr>
        <w:t>4.1 Theory and Implementation</w:t>
      </w:r>
    </w:p>
    <w:p w14:paraId="30B68A0C" w14:textId="77777777" w:rsidR="007302BA" w:rsidRDefault="00000000">
      <w:r>
        <w:t>The game's core mechanics are built around several key theoretical concepts:</w:t>
      </w:r>
    </w:p>
    <w:p w14:paraId="65DAB8D6" w14:textId="77777777" w:rsidR="007302BA" w:rsidRDefault="00000000">
      <w:pPr>
        <w:numPr>
          <w:ilvl w:val="0"/>
          <w:numId w:val="3"/>
        </w:numPr>
      </w:pPr>
      <w:r>
        <w:rPr>
          <w:b/>
        </w:rPr>
        <w:t>Grid Generation Algorithm</w:t>
      </w:r>
    </w:p>
    <w:p w14:paraId="12F1D8B7" w14:textId="77777777" w:rsidR="007302BA" w:rsidRDefault="00000000">
      <w:pPr>
        <w:numPr>
          <w:ilvl w:val="1"/>
          <w:numId w:val="2"/>
        </w:numPr>
      </w:pPr>
      <w:r>
        <w:t>Uses randomized placement with backtracking</w:t>
      </w:r>
    </w:p>
    <w:p w14:paraId="63139854" w14:textId="77777777" w:rsidR="007302BA" w:rsidRDefault="00000000">
      <w:pPr>
        <w:numPr>
          <w:ilvl w:val="1"/>
          <w:numId w:val="2"/>
        </w:numPr>
      </w:pPr>
      <w:r>
        <w:t>Ensures words can be placed in 8 possible directions</w:t>
      </w:r>
    </w:p>
    <w:p w14:paraId="01C7C309" w14:textId="77777777" w:rsidR="007302BA" w:rsidRDefault="00000000">
      <w:pPr>
        <w:numPr>
          <w:ilvl w:val="1"/>
          <w:numId w:val="2"/>
        </w:numPr>
      </w:pPr>
      <w:r>
        <w:t>Fills remaining spaces with random letters</w:t>
      </w:r>
    </w:p>
    <w:p w14:paraId="6791CEB0" w14:textId="77777777" w:rsidR="007302BA" w:rsidRDefault="00000000">
      <w:pPr>
        <w:numPr>
          <w:ilvl w:val="0"/>
          <w:numId w:val="3"/>
        </w:numPr>
      </w:pPr>
      <w:r>
        <w:rPr>
          <w:b/>
        </w:rPr>
        <w:t>Word Placement Strategy</w:t>
      </w:r>
    </w:p>
    <w:p w14:paraId="5FB32C66" w14:textId="77777777" w:rsidR="007302BA" w:rsidRDefault="00000000">
      <w:pPr>
        <w:numPr>
          <w:ilvl w:val="1"/>
          <w:numId w:val="2"/>
        </w:numPr>
      </w:pPr>
      <w:r>
        <w:t>Implements collision detection</w:t>
      </w:r>
    </w:p>
    <w:p w14:paraId="77BB3C90" w14:textId="77777777" w:rsidR="007302BA" w:rsidRDefault="00000000">
      <w:pPr>
        <w:numPr>
          <w:ilvl w:val="1"/>
          <w:numId w:val="2"/>
        </w:numPr>
      </w:pPr>
      <w:r>
        <w:t>Validates word boundaries</w:t>
      </w:r>
    </w:p>
    <w:p w14:paraId="650F55A6" w14:textId="77777777" w:rsidR="007302BA" w:rsidRDefault="00000000">
      <w:pPr>
        <w:numPr>
          <w:ilvl w:val="1"/>
          <w:numId w:val="2"/>
        </w:numPr>
      </w:pPr>
      <w:r>
        <w:t>Ensures proper intersection handling</w:t>
      </w:r>
    </w:p>
    <w:p w14:paraId="3169BB00" w14:textId="77777777" w:rsidR="006F0D83" w:rsidRDefault="006F0D83" w:rsidP="006F0D83"/>
    <w:p w14:paraId="33B3F939" w14:textId="77777777" w:rsidR="006F0D83" w:rsidRDefault="006F0D83" w:rsidP="006F0D83"/>
    <w:p w14:paraId="1855AC88" w14:textId="77777777" w:rsidR="007302BA" w:rsidRDefault="00000000">
      <w:pPr>
        <w:numPr>
          <w:ilvl w:val="0"/>
          <w:numId w:val="3"/>
        </w:numPr>
      </w:pPr>
      <w:r>
        <w:rPr>
          <w:b/>
        </w:rPr>
        <w:t>AI Opponent Implementation</w:t>
      </w:r>
    </w:p>
    <w:p w14:paraId="29C88E1C" w14:textId="77777777" w:rsidR="007302BA" w:rsidRDefault="00000000">
      <w:pPr>
        <w:numPr>
          <w:ilvl w:val="1"/>
          <w:numId w:val="2"/>
        </w:numPr>
      </w:pPr>
      <w:r>
        <w:t>Uses simple but effective word finding strategy</w:t>
      </w:r>
    </w:p>
    <w:p w14:paraId="0E00A490" w14:textId="77777777" w:rsidR="007302BA" w:rsidRDefault="00000000">
      <w:pPr>
        <w:numPr>
          <w:ilvl w:val="1"/>
          <w:numId w:val="2"/>
        </w:numPr>
      </w:pPr>
      <w:r>
        <w:t>Maintains game balance through randomized selection</w:t>
      </w:r>
    </w:p>
    <w:p w14:paraId="49B5DA5D" w14:textId="77777777" w:rsidR="007302BA" w:rsidRDefault="00000000">
      <w:pPr>
        <w:numPr>
          <w:ilvl w:val="1"/>
          <w:numId w:val="2"/>
        </w:numPr>
      </w:pPr>
      <w:r>
        <w:t>Scales difficulty based on game level</w:t>
      </w:r>
    </w:p>
    <w:p w14:paraId="60870883" w14:textId="77777777" w:rsidR="007302BA" w:rsidRDefault="00000000">
      <w:pPr>
        <w:numPr>
          <w:ilvl w:val="0"/>
          <w:numId w:val="3"/>
        </w:numPr>
      </w:pPr>
      <w:r>
        <w:rPr>
          <w:b/>
        </w:rPr>
        <w:t>User Interface Design</w:t>
      </w:r>
    </w:p>
    <w:p w14:paraId="375E648E" w14:textId="77777777" w:rsidR="007302BA" w:rsidRDefault="00000000">
      <w:pPr>
        <w:numPr>
          <w:ilvl w:val="1"/>
          <w:numId w:val="2"/>
        </w:numPr>
      </w:pPr>
      <w:r>
        <w:t>Implements event-driven programming</w:t>
      </w:r>
    </w:p>
    <w:p w14:paraId="3B4462B2" w14:textId="77777777" w:rsidR="007302BA" w:rsidRDefault="00000000">
      <w:pPr>
        <w:numPr>
          <w:ilvl w:val="1"/>
          <w:numId w:val="2"/>
        </w:numPr>
      </w:pPr>
      <w:r>
        <w:t>Uses MVC (Model-View-Controller) pattern</w:t>
      </w:r>
    </w:p>
    <w:p w14:paraId="498B089A" w14:textId="77777777" w:rsidR="007302BA" w:rsidRDefault="00000000">
      <w:pPr>
        <w:numPr>
          <w:ilvl w:val="1"/>
          <w:numId w:val="2"/>
        </w:numPr>
      </w:pPr>
      <w:r>
        <w:t>Maintains responsive design across different grid sizes</w:t>
      </w:r>
    </w:p>
    <w:p w14:paraId="75D5CFCA" w14:textId="77777777" w:rsidR="007302BA" w:rsidRDefault="00000000">
      <w:pPr>
        <w:pStyle w:val="Heading2"/>
        <w:rPr>
          <w:b w:val="0"/>
          <w:i w:val="0"/>
        </w:rPr>
      </w:pPr>
      <w:r>
        <w:rPr>
          <w:b w:val="0"/>
          <w:i w:val="0"/>
        </w:rPr>
        <w:t>5. Workload Distribution</w:t>
      </w:r>
    </w:p>
    <w:p w14:paraId="26915C0A" w14:textId="0F5CAAC4" w:rsidR="007302BA" w:rsidRDefault="00C8424E">
      <w:pPr>
        <w:pStyle w:val="Heading3"/>
        <w:rPr>
          <w:b w:val="0"/>
        </w:rPr>
      </w:pPr>
      <w:r>
        <w:rPr>
          <w:b w:val="0"/>
        </w:rPr>
        <w:t xml:space="preserve">Youmna - </w:t>
      </w:r>
      <w:r w:rsidRPr="00C8424E">
        <w:rPr>
          <w:b w:val="0"/>
        </w:rPr>
        <w:t>Core Game Logic &amp; Primary Screens</w:t>
      </w:r>
    </w:p>
    <w:p w14:paraId="7E86B154" w14:textId="77777777" w:rsidR="00C8424E" w:rsidRDefault="00C8424E" w:rsidP="00C8424E">
      <w:pPr>
        <w:pStyle w:val="ListParagraph"/>
        <w:numPr>
          <w:ilvl w:val="0"/>
          <w:numId w:val="9"/>
        </w:numPr>
      </w:pPr>
      <w:r>
        <w:t>Grid generation algorithm and backend</w:t>
      </w:r>
    </w:p>
    <w:p w14:paraId="104DE897" w14:textId="77777777" w:rsidR="00C8424E" w:rsidRDefault="00C8424E" w:rsidP="00C8424E">
      <w:pPr>
        <w:pStyle w:val="ListParagraph"/>
        <w:numPr>
          <w:ilvl w:val="0"/>
          <w:numId w:val="9"/>
        </w:numPr>
      </w:pPr>
      <w:r>
        <w:t>Welcome screen GUI implementation</w:t>
      </w:r>
    </w:p>
    <w:p w14:paraId="17E0B31D" w14:textId="77777777" w:rsidR="00C8424E" w:rsidRDefault="00C8424E" w:rsidP="00C8424E">
      <w:pPr>
        <w:pStyle w:val="ListParagraph"/>
        <w:numPr>
          <w:ilvl w:val="0"/>
          <w:numId w:val="9"/>
        </w:numPr>
      </w:pPr>
      <w:r>
        <w:t>Word placement algorithms</w:t>
      </w:r>
    </w:p>
    <w:p w14:paraId="2244133D" w14:textId="77777777" w:rsidR="00C8424E" w:rsidRDefault="00C8424E" w:rsidP="00C8424E">
      <w:pPr>
        <w:pStyle w:val="ListParagraph"/>
        <w:numPr>
          <w:ilvl w:val="0"/>
          <w:numId w:val="9"/>
        </w:numPr>
      </w:pPr>
      <w:r>
        <w:t>Category/difficulty selection interface</w:t>
      </w:r>
    </w:p>
    <w:p w14:paraId="28A2CB60" w14:textId="77777777" w:rsidR="00C8424E" w:rsidRDefault="00C8424E" w:rsidP="00C8424E">
      <w:pPr>
        <w:pStyle w:val="ListParagraph"/>
        <w:numPr>
          <w:ilvl w:val="0"/>
          <w:numId w:val="9"/>
        </w:numPr>
      </w:pPr>
      <w:r>
        <w:t>Header and footer implementation</w:t>
      </w:r>
    </w:p>
    <w:p w14:paraId="3E3B9A8C" w14:textId="0860EEE8" w:rsidR="00C8424E" w:rsidRPr="00C8424E" w:rsidRDefault="00C8424E" w:rsidP="00C8424E">
      <w:pPr>
        <w:pStyle w:val="ListParagraph"/>
        <w:numPr>
          <w:ilvl w:val="0"/>
          <w:numId w:val="9"/>
        </w:numPr>
      </w:pPr>
      <w:r>
        <w:t>Score display system</w:t>
      </w:r>
    </w:p>
    <w:p w14:paraId="3B9433FA" w14:textId="40D46156" w:rsidR="007302BA" w:rsidRDefault="00C8424E">
      <w:pPr>
        <w:pStyle w:val="Heading3"/>
        <w:rPr>
          <w:b w:val="0"/>
        </w:rPr>
      </w:pPr>
      <w:r>
        <w:rPr>
          <w:b w:val="0"/>
        </w:rPr>
        <w:lastRenderedPageBreak/>
        <w:t xml:space="preserve">Nader - </w:t>
      </w:r>
      <w:r w:rsidRPr="00C8424E">
        <w:rPr>
          <w:b w:val="0"/>
        </w:rPr>
        <w:t>Game Board &amp; Interaction</w:t>
      </w:r>
    </w:p>
    <w:p w14:paraId="4239EA5D" w14:textId="77777777" w:rsidR="00C8424E" w:rsidRDefault="00C8424E" w:rsidP="00C8424E">
      <w:pPr>
        <w:pStyle w:val="ListParagraph"/>
        <w:numPr>
          <w:ilvl w:val="0"/>
          <w:numId w:val="10"/>
        </w:numPr>
      </w:pPr>
      <w:r>
        <w:t>Game board GUI implementation</w:t>
      </w:r>
    </w:p>
    <w:p w14:paraId="42E0C807" w14:textId="77777777" w:rsidR="00C8424E" w:rsidRDefault="00C8424E" w:rsidP="00C8424E">
      <w:pPr>
        <w:pStyle w:val="ListParagraph"/>
        <w:numPr>
          <w:ilvl w:val="0"/>
          <w:numId w:val="10"/>
        </w:numPr>
      </w:pPr>
      <w:r>
        <w:t>Word selection system</w:t>
      </w:r>
    </w:p>
    <w:p w14:paraId="44669101" w14:textId="77777777" w:rsidR="00C8424E" w:rsidRDefault="00C8424E" w:rsidP="00C8424E">
      <w:pPr>
        <w:pStyle w:val="ListParagraph"/>
        <w:numPr>
          <w:ilvl w:val="0"/>
          <w:numId w:val="10"/>
        </w:numPr>
      </w:pPr>
      <w:r>
        <w:t>Button grid creation and management</w:t>
      </w:r>
    </w:p>
    <w:p w14:paraId="2DD5B2C0" w14:textId="77777777" w:rsidR="00C8424E" w:rsidRDefault="00C8424E" w:rsidP="00C8424E">
      <w:pPr>
        <w:pStyle w:val="ListParagraph"/>
        <w:numPr>
          <w:ilvl w:val="0"/>
          <w:numId w:val="10"/>
        </w:numPr>
      </w:pPr>
      <w:r>
        <w:t>Timer interface and logic</w:t>
      </w:r>
    </w:p>
    <w:p w14:paraId="7A372BFD" w14:textId="77777777" w:rsidR="00C8424E" w:rsidRDefault="00C8424E" w:rsidP="00C8424E">
      <w:pPr>
        <w:pStyle w:val="ListParagraph"/>
        <w:numPr>
          <w:ilvl w:val="0"/>
          <w:numId w:val="10"/>
        </w:numPr>
      </w:pPr>
      <w:r>
        <w:t>Attempts tracking display</w:t>
      </w:r>
    </w:p>
    <w:p w14:paraId="319F8A9D" w14:textId="77777777" w:rsidR="00C8424E" w:rsidRDefault="00C8424E" w:rsidP="00C8424E">
      <w:pPr>
        <w:pStyle w:val="ListParagraph"/>
        <w:numPr>
          <w:ilvl w:val="0"/>
          <w:numId w:val="10"/>
        </w:numPr>
      </w:pPr>
      <w:r>
        <w:t>Word list display</w:t>
      </w:r>
    </w:p>
    <w:p w14:paraId="1506715A" w14:textId="50956CB2" w:rsidR="00C8424E" w:rsidRPr="00C8424E" w:rsidRDefault="00C8424E" w:rsidP="00C8424E">
      <w:pPr>
        <w:pStyle w:val="ListParagraph"/>
        <w:numPr>
          <w:ilvl w:val="0"/>
          <w:numId w:val="10"/>
        </w:numPr>
      </w:pPr>
      <w:r>
        <w:t>Game over screen implementation</w:t>
      </w:r>
    </w:p>
    <w:p w14:paraId="574983A2" w14:textId="11ACA935" w:rsidR="007302BA" w:rsidRDefault="001504D5">
      <w:pPr>
        <w:pStyle w:val="Heading3"/>
        <w:rPr>
          <w:b w:val="0"/>
        </w:rPr>
      </w:pPr>
      <w:r>
        <w:rPr>
          <w:b w:val="0"/>
        </w:rPr>
        <w:t>Roaa - Game Features</w:t>
      </w:r>
    </w:p>
    <w:p w14:paraId="2A65BE85" w14:textId="77777777" w:rsidR="00C8424E" w:rsidRDefault="00C8424E" w:rsidP="00C8424E">
      <w:pPr>
        <w:pStyle w:val="ListParagraph"/>
        <w:numPr>
          <w:ilvl w:val="0"/>
          <w:numId w:val="11"/>
        </w:numPr>
      </w:pPr>
      <w:r>
        <w:t>AI opponent implementation</w:t>
      </w:r>
    </w:p>
    <w:p w14:paraId="1C4AAB8B" w14:textId="77777777" w:rsidR="00C8424E" w:rsidRDefault="00C8424E" w:rsidP="00C8424E">
      <w:pPr>
        <w:pStyle w:val="ListParagraph"/>
        <w:numPr>
          <w:ilvl w:val="0"/>
          <w:numId w:val="11"/>
        </w:numPr>
      </w:pPr>
      <w:r>
        <w:t>Save/Load system design and GUI</w:t>
      </w:r>
    </w:p>
    <w:p w14:paraId="77A3A1F3" w14:textId="77777777" w:rsidR="00C8424E" w:rsidRDefault="00C8424E" w:rsidP="00C8424E">
      <w:pPr>
        <w:pStyle w:val="ListParagraph"/>
        <w:numPr>
          <w:ilvl w:val="0"/>
          <w:numId w:val="11"/>
        </w:numPr>
      </w:pPr>
      <w:r>
        <w:t>Sound effects integration</w:t>
      </w:r>
    </w:p>
    <w:p w14:paraId="5B88D8CB" w14:textId="77777777" w:rsidR="00C8424E" w:rsidRDefault="00C8424E" w:rsidP="00C8424E">
      <w:pPr>
        <w:pStyle w:val="ListParagraph"/>
        <w:numPr>
          <w:ilvl w:val="0"/>
          <w:numId w:val="11"/>
        </w:numPr>
      </w:pPr>
      <w:r>
        <w:t>Victory/defeat animations</w:t>
      </w:r>
    </w:p>
    <w:p w14:paraId="2BF1C4C8" w14:textId="77777777" w:rsidR="00C8424E" w:rsidRDefault="00C8424E" w:rsidP="00C8424E">
      <w:pPr>
        <w:pStyle w:val="ListParagraph"/>
        <w:numPr>
          <w:ilvl w:val="0"/>
          <w:numId w:val="11"/>
        </w:numPr>
      </w:pPr>
      <w:r>
        <w:t>File handling for categories</w:t>
      </w:r>
    </w:p>
    <w:p w14:paraId="7516E8BF" w14:textId="77777777" w:rsidR="00C8424E" w:rsidRDefault="00C8424E" w:rsidP="00C8424E">
      <w:pPr>
        <w:pStyle w:val="ListParagraph"/>
        <w:numPr>
          <w:ilvl w:val="0"/>
          <w:numId w:val="11"/>
        </w:numPr>
      </w:pPr>
      <w:r>
        <w:t>Exit game functionality</w:t>
      </w:r>
    </w:p>
    <w:p w14:paraId="5B7591F4" w14:textId="0AEBDB28" w:rsidR="006F0D83" w:rsidRDefault="00C8424E" w:rsidP="00C8424E">
      <w:pPr>
        <w:pStyle w:val="ListParagraph"/>
        <w:numPr>
          <w:ilvl w:val="0"/>
          <w:numId w:val="11"/>
        </w:numPr>
      </w:pPr>
      <w:r>
        <w:t>Settings interface</w:t>
      </w:r>
    </w:p>
    <w:p w14:paraId="1FCB1196" w14:textId="77777777" w:rsidR="006F0D83" w:rsidRDefault="006F0D83" w:rsidP="006F0D83"/>
    <w:p w14:paraId="4250FA7F" w14:textId="77777777" w:rsidR="006F0D83" w:rsidRDefault="006F0D83" w:rsidP="006F0D83"/>
    <w:p w14:paraId="34703902" w14:textId="77777777" w:rsidR="007302BA" w:rsidRDefault="00000000">
      <w:pPr>
        <w:pStyle w:val="Heading2"/>
        <w:rPr>
          <w:b w:val="0"/>
          <w:i w:val="0"/>
        </w:rPr>
      </w:pPr>
      <w:r>
        <w:rPr>
          <w:b w:val="0"/>
          <w:i w:val="0"/>
        </w:rPr>
        <w:t>6. Test Cases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2643"/>
        <w:gridCol w:w="3649"/>
        <w:gridCol w:w="948"/>
      </w:tblGrid>
      <w:tr w:rsidR="007302BA" w14:paraId="03683366" w14:textId="77777777">
        <w:tc>
          <w:tcPr>
            <w:tcW w:w="0" w:type="auto"/>
          </w:tcPr>
          <w:p w14:paraId="5047C34A" w14:textId="77777777" w:rsidR="007302BA" w:rsidRDefault="00000000">
            <w:pPr>
              <w:jc w:val="center"/>
            </w:pPr>
            <w:r>
              <w:t>Test Case</w:t>
            </w:r>
          </w:p>
        </w:tc>
        <w:tc>
          <w:tcPr>
            <w:tcW w:w="0" w:type="auto"/>
          </w:tcPr>
          <w:p w14:paraId="6C1BC53F" w14:textId="77777777" w:rsidR="007302BA" w:rsidRDefault="00000000">
            <w:pPr>
              <w:jc w:val="center"/>
            </w:pPr>
            <w:r>
              <w:t>Input</w:t>
            </w:r>
          </w:p>
        </w:tc>
        <w:tc>
          <w:tcPr>
            <w:tcW w:w="0" w:type="auto"/>
          </w:tcPr>
          <w:p w14:paraId="006AFA27" w14:textId="77777777" w:rsidR="007302BA" w:rsidRDefault="00000000">
            <w:pPr>
              <w:jc w:val="center"/>
            </w:pPr>
            <w:r>
              <w:t>Expected Output</w:t>
            </w:r>
          </w:p>
        </w:tc>
        <w:tc>
          <w:tcPr>
            <w:tcW w:w="0" w:type="auto"/>
          </w:tcPr>
          <w:p w14:paraId="230B4BD0" w14:textId="77777777" w:rsidR="007302BA" w:rsidRDefault="00000000">
            <w:pPr>
              <w:jc w:val="center"/>
            </w:pPr>
            <w:r>
              <w:t>Result</w:t>
            </w:r>
          </w:p>
        </w:tc>
      </w:tr>
      <w:tr w:rsidR="007302BA" w14:paraId="4BC186CB" w14:textId="77777777">
        <w:tc>
          <w:tcPr>
            <w:tcW w:w="0" w:type="auto"/>
          </w:tcPr>
          <w:p w14:paraId="4F887DF3" w14:textId="77777777" w:rsidR="007302BA" w:rsidRDefault="00000000">
            <w:pPr>
              <w:jc w:val="center"/>
            </w:pPr>
            <w:r>
              <w:t>Word Placement</w:t>
            </w:r>
          </w:p>
        </w:tc>
        <w:tc>
          <w:tcPr>
            <w:tcW w:w="0" w:type="auto"/>
          </w:tcPr>
          <w:p w14:paraId="4254A3B7" w14:textId="77777777" w:rsidR="007302BA" w:rsidRDefault="00000000">
            <w:pPr>
              <w:jc w:val="center"/>
            </w:pPr>
            <w:r>
              <w:t>"APPLE" in 10x10 grid</w:t>
            </w:r>
          </w:p>
        </w:tc>
        <w:tc>
          <w:tcPr>
            <w:tcW w:w="0" w:type="auto"/>
          </w:tcPr>
          <w:p w14:paraId="441969C3" w14:textId="77777777" w:rsidR="007302BA" w:rsidRDefault="00000000">
            <w:pPr>
              <w:jc w:val="center"/>
            </w:pPr>
            <w:r>
              <w:t>Word successfully placed</w:t>
            </w:r>
          </w:p>
        </w:tc>
        <w:tc>
          <w:tcPr>
            <w:tcW w:w="0" w:type="auto"/>
          </w:tcPr>
          <w:p w14:paraId="1DFB4638" w14:textId="77777777" w:rsidR="007302BA" w:rsidRDefault="00000000">
            <w:pPr>
              <w:jc w:val="center"/>
            </w:pPr>
            <w:r>
              <w:t>Pass</w:t>
            </w:r>
          </w:p>
        </w:tc>
      </w:tr>
      <w:tr w:rsidR="007302BA" w14:paraId="11B87635" w14:textId="77777777">
        <w:tc>
          <w:tcPr>
            <w:tcW w:w="0" w:type="auto"/>
          </w:tcPr>
          <w:p w14:paraId="5A5CF947" w14:textId="77777777" w:rsidR="007302BA" w:rsidRDefault="00000000">
            <w:pPr>
              <w:jc w:val="center"/>
            </w:pPr>
            <w:r>
              <w:t>Invalid Selection</w:t>
            </w:r>
          </w:p>
        </w:tc>
        <w:tc>
          <w:tcPr>
            <w:tcW w:w="0" w:type="auto"/>
          </w:tcPr>
          <w:p w14:paraId="3BD40956" w14:textId="77777777" w:rsidR="007302BA" w:rsidRDefault="00000000">
            <w:pPr>
              <w:jc w:val="center"/>
            </w:pPr>
            <w:r>
              <w:t>Non-existing word</w:t>
            </w:r>
          </w:p>
        </w:tc>
        <w:tc>
          <w:tcPr>
            <w:tcW w:w="0" w:type="auto"/>
          </w:tcPr>
          <w:p w14:paraId="5076FB56" w14:textId="77777777" w:rsidR="007302BA" w:rsidRDefault="00000000">
            <w:pPr>
              <w:jc w:val="center"/>
            </w:pPr>
            <w:r>
              <w:t>Attempt counter decremented</w:t>
            </w:r>
          </w:p>
        </w:tc>
        <w:tc>
          <w:tcPr>
            <w:tcW w:w="0" w:type="auto"/>
          </w:tcPr>
          <w:p w14:paraId="7F94FCF0" w14:textId="77777777" w:rsidR="007302BA" w:rsidRDefault="00000000">
            <w:pPr>
              <w:jc w:val="center"/>
            </w:pPr>
            <w:r>
              <w:t>Pass</w:t>
            </w:r>
          </w:p>
        </w:tc>
      </w:tr>
      <w:tr w:rsidR="007302BA" w14:paraId="1482B45A" w14:textId="77777777">
        <w:tc>
          <w:tcPr>
            <w:tcW w:w="0" w:type="auto"/>
          </w:tcPr>
          <w:p w14:paraId="6C9B7BD5" w14:textId="77777777" w:rsidR="007302BA" w:rsidRDefault="00000000">
            <w:pPr>
              <w:jc w:val="center"/>
            </w:pPr>
            <w:r>
              <w:t>Save Game</w:t>
            </w:r>
          </w:p>
        </w:tc>
        <w:tc>
          <w:tcPr>
            <w:tcW w:w="0" w:type="auto"/>
          </w:tcPr>
          <w:p w14:paraId="23EA9D81" w14:textId="77777777" w:rsidR="007302BA" w:rsidRDefault="00000000">
            <w:pPr>
              <w:jc w:val="center"/>
            </w:pPr>
            <w:r>
              <w:t>Current game state</w:t>
            </w:r>
          </w:p>
        </w:tc>
        <w:tc>
          <w:tcPr>
            <w:tcW w:w="0" w:type="auto"/>
          </w:tcPr>
          <w:p w14:paraId="7AA932E7" w14:textId="77777777" w:rsidR="007302BA" w:rsidRDefault="00000000">
            <w:pPr>
              <w:jc w:val="center"/>
            </w:pPr>
            <w:r>
              <w:t>File created with state</w:t>
            </w:r>
          </w:p>
        </w:tc>
        <w:tc>
          <w:tcPr>
            <w:tcW w:w="0" w:type="auto"/>
          </w:tcPr>
          <w:p w14:paraId="4812CE57" w14:textId="77777777" w:rsidR="007302BA" w:rsidRDefault="00000000">
            <w:pPr>
              <w:jc w:val="center"/>
            </w:pPr>
            <w:r>
              <w:t>Pass</w:t>
            </w:r>
          </w:p>
        </w:tc>
      </w:tr>
      <w:tr w:rsidR="007302BA" w14:paraId="0B29FFCD" w14:textId="77777777">
        <w:tc>
          <w:tcPr>
            <w:tcW w:w="0" w:type="auto"/>
          </w:tcPr>
          <w:p w14:paraId="754DA4E1" w14:textId="77777777" w:rsidR="007302BA" w:rsidRDefault="00000000">
            <w:pPr>
              <w:jc w:val="center"/>
            </w:pPr>
            <w:r>
              <w:t>Load Game</w:t>
            </w:r>
          </w:p>
        </w:tc>
        <w:tc>
          <w:tcPr>
            <w:tcW w:w="0" w:type="auto"/>
          </w:tcPr>
          <w:p w14:paraId="3EBB30D1" w14:textId="77777777" w:rsidR="007302BA" w:rsidRDefault="00000000">
            <w:pPr>
              <w:jc w:val="center"/>
            </w:pPr>
            <w:r>
              <w:t>Saved game file</w:t>
            </w:r>
          </w:p>
        </w:tc>
        <w:tc>
          <w:tcPr>
            <w:tcW w:w="0" w:type="auto"/>
          </w:tcPr>
          <w:p w14:paraId="2E4C9D1D" w14:textId="77777777" w:rsidR="007302BA" w:rsidRDefault="00000000">
            <w:pPr>
              <w:jc w:val="center"/>
            </w:pPr>
            <w:r>
              <w:t>Game state restored</w:t>
            </w:r>
          </w:p>
        </w:tc>
        <w:tc>
          <w:tcPr>
            <w:tcW w:w="0" w:type="auto"/>
          </w:tcPr>
          <w:p w14:paraId="4C343D8C" w14:textId="77777777" w:rsidR="007302BA" w:rsidRDefault="00000000">
            <w:pPr>
              <w:jc w:val="center"/>
            </w:pPr>
            <w:r>
              <w:t>Pass</w:t>
            </w:r>
          </w:p>
        </w:tc>
      </w:tr>
      <w:tr w:rsidR="007302BA" w14:paraId="57649919" w14:textId="77777777">
        <w:tc>
          <w:tcPr>
            <w:tcW w:w="0" w:type="auto"/>
          </w:tcPr>
          <w:p w14:paraId="65470A13" w14:textId="77777777" w:rsidR="007302BA" w:rsidRDefault="00000000">
            <w:pPr>
              <w:jc w:val="center"/>
            </w:pPr>
            <w:r>
              <w:t>AI Opponent</w:t>
            </w:r>
          </w:p>
        </w:tc>
        <w:tc>
          <w:tcPr>
            <w:tcW w:w="0" w:type="auto"/>
          </w:tcPr>
          <w:p w14:paraId="715A7A5A" w14:textId="77777777" w:rsidR="007302BA" w:rsidRDefault="00000000">
            <w:pPr>
              <w:jc w:val="center"/>
            </w:pPr>
            <w:r>
              <w:t>Game in VS AI mode</w:t>
            </w:r>
          </w:p>
        </w:tc>
        <w:tc>
          <w:tcPr>
            <w:tcW w:w="0" w:type="auto"/>
          </w:tcPr>
          <w:p w14:paraId="3714CDC6" w14:textId="77777777" w:rsidR="007302BA" w:rsidRDefault="00000000">
            <w:pPr>
              <w:jc w:val="center"/>
            </w:pPr>
            <w:r>
              <w:t>AI makes valid moves</w:t>
            </w:r>
          </w:p>
        </w:tc>
        <w:tc>
          <w:tcPr>
            <w:tcW w:w="0" w:type="auto"/>
          </w:tcPr>
          <w:p w14:paraId="3427012B" w14:textId="77777777" w:rsidR="007302BA" w:rsidRDefault="00000000">
            <w:pPr>
              <w:jc w:val="center"/>
            </w:pPr>
            <w:r>
              <w:t>Pass</w:t>
            </w:r>
          </w:p>
        </w:tc>
      </w:tr>
    </w:tbl>
    <w:p w14:paraId="73E323EF" w14:textId="08474034" w:rsidR="007302BA" w:rsidRPr="006F0D83" w:rsidRDefault="00000000" w:rsidP="006F0D83">
      <w:pPr>
        <w:pStyle w:val="Heading2"/>
        <w:rPr>
          <w:b w:val="0"/>
          <w:i w:val="0"/>
        </w:rPr>
      </w:pPr>
      <w:r>
        <w:rPr>
          <w:b w:val="0"/>
          <w:i w:val="0"/>
        </w:rPr>
        <w:t>7. Sample Screens</w:t>
      </w:r>
    </w:p>
    <w:p w14:paraId="6BE67C56" w14:textId="77777777" w:rsidR="007302BA" w:rsidRDefault="00000000">
      <w:pPr>
        <w:numPr>
          <w:ilvl w:val="0"/>
          <w:numId w:val="4"/>
        </w:numPr>
      </w:pPr>
      <w:r>
        <w:t>Welcome Screen</w:t>
      </w:r>
    </w:p>
    <w:p w14:paraId="54E25FCC" w14:textId="49F069B5" w:rsidR="006F0D83" w:rsidRDefault="006F0D83" w:rsidP="006F0D83">
      <w:pPr>
        <w:ind w:left="720"/>
      </w:pPr>
      <w:r w:rsidRPr="006F0D83">
        <w:rPr>
          <w:noProof/>
        </w:rPr>
        <w:drawing>
          <wp:inline distT="0" distB="0" distL="0" distR="0" wp14:anchorId="27141E25" wp14:editId="3E822F0D">
            <wp:extent cx="2819400" cy="1805802"/>
            <wp:effectExtent l="0" t="0" r="0" b="0"/>
            <wp:docPr id="138579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97867" name="Picture 1" descr="A screenshot of a computer&#10;&#10;Description automatically generated"/>
                    <pic:cNvPicPr/>
                  </pic:nvPicPr>
                  <pic:blipFill>
                    <a:blip r:embed="rId8"/>
                    <a:stretch>
                      <a:fillRect/>
                    </a:stretch>
                  </pic:blipFill>
                  <pic:spPr>
                    <a:xfrm>
                      <a:off x="0" y="0"/>
                      <a:ext cx="2823048" cy="1808139"/>
                    </a:xfrm>
                    <a:prstGeom prst="rect">
                      <a:avLst/>
                    </a:prstGeom>
                  </pic:spPr>
                </pic:pic>
              </a:graphicData>
            </a:graphic>
          </wp:inline>
        </w:drawing>
      </w:r>
    </w:p>
    <w:p w14:paraId="043CDA78" w14:textId="77777777" w:rsidR="007302BA" w:rsidRDefault="00000000">
      <w:pPr>
        <w:numPr>
          <w:ilvl w:val="0"/>
          <w:numId w:val="4"/>
        </w:numPr>
      </w:pPr>
      <w:r>
        <w:lastRenderedPageBreak/>
        <w:t>Game Board</w:t>
      </w:r>
    </w:p>
    <w:p w14:paraId="7BF21235" w14:textId="21C13F2B" w:rsidR="006F0D83" w:rsidRDefault="006F0D83" w:rsidP="006F0D83">
      <w:pPr>
        <w:ind w:left="720"/>
      </w:pPr>
      <w:r w:rsidRPr="006F0D83">
        <w:rPr>
          <w:noProof/>
        </w:rPr>
        <w:drawing>
          <wp:inline distT="0" distB="0" distL="0" distR="0" wp14:anchorId="311F220E" wp14:editId="720E688A">
            <wp:extent cx="2724150" cy="2250916"/>
            <wp:effectExtent l="0" t="0" r="0" b="0"/>
            <wp:docPr id="2799882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8825" name="Picture 1" descr="A screenshot of a computer game&#10;&#10;Description automatically generated"/>
                    <pic:cNvPicPr/>
                  </pic:nvPicPr>
                  <pic:blipFill>
                    <a:blip r:embed="rId9"/>
                    <a:stretch>
                      <a:fillRect/>
                    </a:stretch>
                  </pic:blipFill>
                  <pic:spPr>
                    <a:xfrm>
                      <a:off x="0" y="0"/>
                      <a:ext cx="2740835" cy="2264703"/>
                    </a:xfrm>
                    <a:prstGeom prst="rect">
                      <a:avLst/>
                    </a:prstGeom>
                  </pic:spPr>
                </pic:pic>
              </a:graphicData>
            </a:graphic>
          </wp:inline>
        </w:drawing>
      </w:r>
    </w:p>
    <w:p w14:paraId="7E3BB22C" w14:textId="77777777" w:rsidR="006F0D83" w:rsidRDefault="006F0D83" w:rsidP="006F0D83">
      <w:pPr>
        <w:ind w:left="720"/>
      </w:pPr>
    </w:p>
    <w:p w14:paraId="5547B190" w14:textId="77777777" w:rsidR="006F0D83" w:rsidRDefault="006F0D83" w:rsidP="006F0D83">
      <w:pPr>
        <w:ind w:left="720"/>
      </w:pPr>
    </w:p>
    <w:p w14:paraId="061EAA7D" w14:textId="77777777" w:rsidR="006F0D83" w:rsidRDefault="006F0D83" w:rsidP="006F0D83">
      <w:pPr>
        <w:ind w:left="720"/>
      </w:pPr>
    </w:p>
    <w:p w14:paraId="67E221DE" w14:textId="77777777" w:rsidR="006F0D83" w:rsidRDefault="006F0D83" w:rsidP="006F0D83">
      <w:pPr>
        <w:ind w:left="720"/>
      </w:pPr>
    </w:p>
    <w:p w14:paraId="2D95DE60" w14:textId="79EE00C3" w:rsidR="007302BA" w:rsidRDefault="00000000" w:rsidP="006F0D83">
      <w:pPr>
        <w:numPr>
          <w:ilvl w:val="0"/>
          <w:numId w:val="4"/>
        </w:numPr>
      </w:pPr>
      <w:r>
        <w:t>Victory Screen</w:t>
      </w:r>
    </w:p>
    <w:p w14:paraId="7C8D941D" w14:textId="6C2941FC" w:rsidR="006F0D83" w:rsidRDefault="006F0D83" w:rsidP="006F0D83">
      <w:pPr>
        <w:ind w:left="720"/>
      </w:pPr>
      <w:r w:rsidRPr="006F0D83">
        <w:rPr>
          <w:noProof/>
        </w:rPr>
        <w:drawing>
          <wp:inline distT="0" distB="0" distL="0" distR="0" wp14:anchorId="05D54089" wp14:editId="05FF7528">
            <wp:extent cx="1778000" cy="2412571"/>
            <wp:effectExtent l="0" t="0" r="0" b="0"/>
            <wp:docPr id="189835415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54150" name="Picture 1" descr="A screenshot of a video game&#10;&#10;Description automatically generated"/>
                    <pic:cNvPicPr/>
                  </pic:nvPicPr>
                  <pic:blipFill>
                    <a:blip r:embed="rId10"/>
                    <a:stretch>
                      <a:fillRect/>
                    </a:stretch>
                  </pic:blipFill>
                  <pic:spPr>
                    <a:xfrm>
                      <a:off x="0" y="0"/>
                      <a:ext cx="1778000" cy="2412571"/>
                    </a:xfrm>
                    <a:prstGeom prst="rect">
                      <a:avLst/>
                    </a:prstGeom>
                  </pic:spPr>
                </pic:pic>
              </a:graphicData>
            </a:graphic>
          </wp:inline>
        </w:drawing>
      </w:r>
    </w:p>
    <w:p w14:paraId="6980C5DD" w14:textId="77777777" w:rsidR="007302BA" w:rsidRDefault="00000000">
      <w:pPr>
        <w:numPr>
          <w:ilvl w:val="0"/>
          <w:numId w:val="4"/>
        </w:numPr>
      </w:pPr>
      <w:r>
        <w:t>Save/Load Dialog</w:t>
      </w:r>
    </w:p>
    <w:p w14:paraId="77C9DEB9" w14:textId="3C8B9E2D" w:rsidR="006F0D83" w:rsidRDefault="006F0D83" w:rsidP="006F0D83">
      <w:pPr>
        <w:ind w:left="720"/>
      </w:pPr>
      <w:r w:rsidRPr="006F0D83">
        <w:rPr>
          <w:noProof/>
        </w:rPr>
        <w:lastRenderedPageBreak/>
        <w:drawing>
          <wp:inline distT="0" distB="0" distL="0" distR="0" wp14:anchorId="2697FE62" wp14:editId="0F11A831">
            <wp:extent cx="3098800" cy="1955290"/>
            <wp:effectExtent l="0" t="0" r="0" b="0"/>
            <wp:docPr id="202293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3334" name="Picture 1" descr="A screenshot of a computer&#10;&#10;Description automatically generated"/>
                    <pic:cNvPicPr/>
                  </pic:nvPicPr>
                  <pic:blipFill>
                    <a:blip r:embed="rId11"/>
                    <a:stretch>
                      <a:fillRect/>
                    </a:stretch>
                  </pic:blipFill>
                  <pic:spPr>
                    <a:xfrm>
                      <a:off x="0" y="0"/>
                      <a:ext cx="3108318" cy="1961295"/>
                    </a:xfrm>
                    <a:prstGeom prst="rect">
                      <a:avLst/>
                    </a:prstGeom>
                  </pic:spPr>
                </pic:pic>
              </a:graphicData>
            </a:graphic>
          </wp:inline>
        </w:drawing>
      </w:r>
      <w:r>
        <w:rPr>
          <w:noProof/>
        </w:rPr>
        <w:drawing>
          <wp:inline distT="0" distB="0" distL="0" distR="0" wp14:anchorId="533FE95B" wp14:editId="77BCC4A0">
            <wp:extent cx="3067050" cy="2541457"/>
            <wp:effectExtent l="0" t="0" r="0" b="0"/>
            <wp:docPr id="1708169770"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69770" name="Picture 1" descr="A screenshot of a computer game&#10;&#10;Description automatically generated"/>
                    <pic:cNvPicPr/>
                  </pic:nvPicPr>
                  <pic:blipFill>
                    <a:blip r:embed="rId12"/>
                    <a:stretch>
                      <a:fillRect/>
                    </a:stretch>
                  </pic:blipFill>
                  <pic:spPr>
                    <a:xfrm>
                      <a:off x="0" y="0"/>
                      <a:ext cx="3074673" cy="2547773"/>
                    </a:xfrm>
                    <a:prstGeom prst="rect">
                      <a:avLst/>
                    </a:prstGeom>
                  </pic:spPr>
                </pic:pic>
              </a:graphicData>
            </a:graphic>
          </wp:inline>
        </w:drawing>
      </w:r>
    </w:p>
    <w:p w14:paraId="71049880" w14:textId="77777777" w:rsidR="006F0D83" w:rsidRDefault="006F0D83" w:rsidP="006F0D83">
      <w:pPr>
        <w:ind w:left="720"/>
      </w:pPr>
    </w:p>
    <w:p w14:paraId="46714E46" w14:textId="77777777" w:rsidR="006F0D83" w:rsidRDefault="006F0D83" w:rsidP="006F0D83">
      <w:pPr>
        <w:ind w:left="720"/>
      </w:pPr>
    </w:p>
    <w:p w14:paraId="0C33A9F2" w14:textId="049DC135" w:rsidR="007302BA" w:rsidRDefault="00000000" w:rsidP="006F0D83">
      <w:pPr>
        <w:numPr>
          <w:ilvl w:val="0"/>
          <w:numId w:val="4"/>
        </w:numPr>
      </w:pPr>
      <w:r>
        <w:t>Difficulty Selection</w:t>
      </w:r>
    </w:p>
    <w:p w14:paraId="11DF980B" w14:textId="7F5FAE56" w:rsidR="006F0D83" w:rsidRDefault="006F0D83" w:rsidP="006F0D83">
      <w:pPr>
        <w:ind w:left="720"/>
      </w:pPr>
      <w:r w:rsidRPr="006F0D83">
        <w:rPr>
          <w:noProof/>
        </w:rPr>
        <w:drawing>
          <wp:inline distT="0" distB="0" distL="0" distR="0" wp14:anchorId="14B013E7" wp14:editId="197CEF4B">
            <wp:extent cx="3219450" cy="2135293"/>
            <wp:effectExtent l="0" t="0" r="0" b="0"/>
            <wp:docPr id="1979258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58165" name="Picture 1" descr="A screenshot of a computer&#10;&#10;Description automatically generated"/>
                    <pic:cNvPicPr/>
                  </pic:nvPicPr>
                  <pic:blipFill>
                    <a:blip r:embed="rId13"/>
                    <a:stretch>
                      <a:fillRect/>
                    </a:stretch>
                  </pic:blipFill>
                  <pic:spPr>
                    <a:xfrm>
                      <a:off x="0" y="0"/>
                      <a:ext cx="3238210" cy="2147735"/>
                    </a:xfrm>
                    <a:prstGeom prst="rect">
                      <a:avLst/>
                    </a:prstGeom>
                  </pic:spPr>
                </pic:pic>
              </a:graphicData>
            </a:graphic>
          </wp:inline>
        </w:drawing>
      </w:r>
    </w:p>
    <w:p w14:paraId="7C1802C9" w14:textId="77777777" w:rsidR="0042413D" w:rsidRDefault="0042413D">
      <w:pPr>
        <w:pStyle w:val="Heading2"/>
        <w:rPr>
          <w:b w:val="0"/>
          <w:i w:val="0"/>
        </w:rPr>
      </w:pPr>
    </w:p>
    <w:p w14:paraId="350B69A7" w14:textId="0C0A241C" w:rsidR="007302BA" w:rsidRDefault="00000000">
      <w:pPr>
        <w:pStyle w:val="Heading2"/>
        <w:rPr>
          <w:b w:val="0"/>
          <w:i w:val="0"/>
        </w:rPr>
      </w:pPr>
      <w:r>
        <w:rPr>
          <w:b w:val="0"/>
          <w:i w:val="0"/>
        </w:rPr>
        <w:t>8. Challenges and Problems</w:t>
      </w:r>
    </w:p>
    <w:p w14:paraId="11E1031D" w14:textId="77777777" w:rsidR="007302BA" w:rsidRDefault="00000000">
      <w:pPr>
        <w:numPr>
          <w:ilvl w:val="0"/>
          <w:numId w:val="5"/>
        </w:numPr>
      </w:pPr>
      <w:r>
        <w:rPr>
          <w:b/>
        </w:rPr>
        <w:t>Word Placement Algorithm</w:t>
      </w:r>
    </w:p>
    <w:p w14:paraId="0041220B" w14:textId="77777777" w:rsidR="007302BA" w:rsidRDefault="00000000">
      <w:pPr>
        <w:numPr>
          <w:ilvl w:val="1"/>
          <w:numId w:val="2"/>
        </w:numPr>
      </w:pPr>
      <w:r>
        <w:t>Challenge: Efficient placement of intersecting words</w:t>
      </w:r>
    </w:p>
    <w:p w14:paraId="5DC39D71" w14:textId="77777777" w:rsidR="007302BA" w:rsidRDefault="00000000">
      <w:pPr>
        <w:numPr>
          <w:ilvl w:val="1"/>
          <w:numId w:val="2"/>
        </w:numPr>
      </w:pPr>
      <w:r>
        <w:t>Solution: Implemented optimized backtracking algorithm</w:t>
      </w:r>
    </w:p>
    <w:p w14:paraId="347BE0A7" w14:textId="77777777" w:rsidR="007302BA" w:rsidRDefault="00000000">
      <w:pPr>
        <w:numPr>
          <w:ilvl w:val="0"/>
          <w:numId w:val="5"/>
        </w:numPr>
      </w:pPr>
      <w:r>
        <w:rPr>
          <w:b/>
        </w:rPr>
        <w:t>Performance Optimization</w:t>
      </w:r>
    </w:p>
    <w:p w14:paraId="0F663E6A" w14:textId="77777777" w:rsidR="007302BA" w:rsidRDefault="00000000">
      <w:pPr>
        <w:numPr>
          <w:ilvl w:val="1"/>
          <w:numId w:val="2"/>
        </w:numPr>
      </w:pPr>
      <w:r>
        <w:t>Challenge: Slow grid generation for larger sizes</w:t>
      </w:r>
    </w:p>
    <w:p w14:paraId="60751085" w14:textId="77777777" w:rsidR="007302BA" w:rsidRDefault="00000000">
      <w:pPr>
        <w:numPr>
          <w:ilvl w:val="1"/>
          <w:numId w:val="2"/>
        </w:numPr>
      </w:pPr>
      <w:r>
        <w:t>Solution: Improved algorithm efficiency and added caching</w:t>
      </w:r>
    </w:p>
    <w:p w14:paraId="06079802" w14:textId="77777777" w:rsidR="007302BA" w:rsidRDefault="00000000">
      <w:pPr>
        <w:numPr>
          <w:ilvl w:val="0"/>
          <w:numId w:val="5"/>
        </w:numPr>
      </w:pPr>
      <w:r>
        <w:rPr>
          <w:b/>
        </w:rPr>
        <w:t>AI Balance</w:t>
      </w:r>
    </w:p>
    <w:p w14:paraId="6C5F4876" w14:textId="77777777" w:rsidR="007302BA" w:rsidRDefault="00000000">
      <w:pPr>
        <w:numPr>
          <w:ilvl w:val="1"/>
          <w:numId w:val="2"/>
        </w:numPr>
      </w:pPr>
      <w:r>
        <w:t>Challenge: Making AI challenging but not unbeatable</w:t>
      </w:r>
    </w:p>
    <w:p w14:paraId="1E6BB880" w14:textId="77777777" w:rsidR="007302BA" w:rsidRDefault="00000000">
      <w:pPr>
        <w:numPr>
          <w:ilvl w:val="1"/>
          <w:numId w:val="2"/>
        </w:numPr>
      </w:pPr>
      <w:r>
        <w:t>Solution: Implemented randomized decision making</w:t>
      </w:r>
    </w:p>
    <w:p w14:paraId="2591D40D" w14:textId="77777777" w:rsidR="007302BA" w:rsidRDefault="00000000">
      <w:pPr>
        <w:numPr>
          <w:ilvl w:val="0"/>
          <w:numId w:val="5"/>
        </w:numPr>
      </w:pPr>
      <w:r>
        <w:rPr>
          <w:b/>
        </w:rPr>
        <w:t>Save State Management</w:t>
      </w:r>
    </w:p>
    <w:p w14:paraId="6680D07C" w14:textId="77777777" w:rsidR="007302BA" w:rsidRDefault="00000000">
      <w:pPr>
        <w:numPr>
          <w:ilvl w:val="1"/>
          <w:numId w:val="2"/>
        </w:numPr>
      </w:pPr>
      <w:r>
        <w:t>Challenge: Capturing complete game state</w:t>
      </w:r>
    </w:p>
    <w:p w14:paraId="76CB161C" w14:textId="77777777" w:rsidR="007302BA" w:rsidRDefault="00000000">
      <w:pPr>
        <w:numPr>
          <w:ilvl w:val="1"/>
          <w:numId w:val="2"/>
        </w:numPr>
      </w:pPr>
      <w:r>
        <w:t>Solution: Developed comprehensive serialization system</w:t>
      </w:r>
    </w:p>
    <w:p w14:paraId="681C340B" w14:textId="77777777" w:rsidR="007302BA" w:rsidRDefault="00000000">
      <w:pPr>
        <w:pStyle w:val="Heading2"/>
        <w:rPr>
          <w:b w:val="0"/>
          <w:i w:val="0"/>
        </w:rPr>
      </w:pPr>
      <w:r>
        <w:rPr>
          <w:b w:val="0"/>
          <w:i w:val="0"/>
        </w:rPr>
        <w:t>9. Conclusion and Future Work</w:t>
      </w:r>
    </w:p>
    <w:p w14:paraId="1D057E36" w14:textId="77777777" w:rsidR="007302BA" w:rsidRDefault="00000000">
      <w:pPr>
        <w:pStyle w:val="Heading3"/>
        <w:rPr>
          <w:b w:val="0"/>
        </w:rPr>
      </w:pPr>
      <w:r>
        <w:rPr>
          <w:b w:val="0"/>
        </w:rPr>
        <w:t>Achievements</w:t>
      </w:r>
    </w:p>
    <w:p w14:paraId="76C7ACE3" w14:textId="77777777" w:rsidR="007302BA" w:rsidRDefault="00000000">
      <w:pPr>
        <w:numPr>
          <w:ilvl w:val="0"/>
          <w:numId w:val="2"/>
        </w:numPr>
      </w:pPr>
      <w:r>
        <w:t>Successfully implemented core game mechanics</w:t>
      </w:r>
    </w:p>
    <w:p w14:paraId="65408769" w14:textId="77777777" w:rsidR="007302BA" w:rsidRDefault="00000000">
      <w:pPr>
        <w:numPr>
          <w:ilvl w:val="0"/>
          <w:numId w:val="2"/>
        </w:numPr>
      </w:pPr>
      <w:r>
        <w:t>Created intuitive user interface</w:t>
      </w:r>
    </w:p>
    <w:p w14:paraId="7797A63A" w14:textId="77777777" w:rsidR="007302BA" w:rsidRDefault="00000000">
      <w:pPr>
        <w:numPr>
          <w:ilvl w:val="0"/>
          <w:numId w:val="2"/>
        </w:numPr>
      </w:pPr>
      <w:r>
        <w:t>Integrated AI opponent system</w:t>
      </w:r>
    </w:p>
    <w:p w14:paraId="0FD0EC2B" w14:textId="77777777" w:rsidR="007302BA" w:rsidRDefault="00000000">
      <w:pPr>
        <w:numPr>
          <w:ilvl w:val="0"/>
          <w:numId w:val="2"/>
        </w:numPr>
      </w:pPr>
      <w:r>
        <w:t>Developed save/load functionality</w:t>
      </w:r>
    </w:p>
    <w:p w14:paraId="5D00F314" w14:textId="77777777" w:rsidR="007302BA" w:rsidRDefault="00000000">
      <w:pPr>
        <w:pStyle w:val="Heading3"/>
        <w:rPr>
          <w:b w:val="0"/>
        </w:rPr>
      </w:pPr>
      <w:r>
        <w:rPr>
          <w:b w:val="0"/>
        </w:rPr>
        <w:t>Future Improvements</w:t>
      </w:r>
    </w:p>
    <w:p w14:paraId="087A2EB8" w14:textId="77777777" w:rsidR="007302BA" w:rsidRDefault="00000000">
      <w:pPr>
        <w:numPr>
          <w:ilvl w:val="0"/>
          <w:numId w:val="6"/>
        </w:numPr>
      </w:pPr>
      <w:r>
        <w:t>Online multiplayer support</w:t>
      </w:r>
    </w:p>
    <w:p w14:paraId="525F0443" w14:textId="77777777" w:rsidR="007302BA" w:rsidRDefault="00000000">
      <w:pPr>
        <w:numPr>
          <w:ilvl w:val="0"/>
          <w:numId w:val="6"/>
        </w:numPr>
      </w:pPr>
      <w:r>
        <w:t>Custom category creation</w:t>
      </w:r>
    </w:p>
    <w:p w14:paraId="223359C1" w14:textId="77777777" w:rsidR="007302BA" w:rsidRDefault="00000000">
      <w:pPr>
        <w:numPr>
          <w:ilvl w:val="0"/>
          <w:numId w:val="6"/>
        </w:numPr>
      </w:pPr>
      <w:r>
        <w:t>Achievement system</w:t>
      </w:r>
    </w:p>
    <w:p w14:paraId="27070BAB" w14:textId="77777777" w:rsidR="007302BA" w:rsidRDefault="00000000">
      <w:pPr>
        <w:numPr>
          <w:ilvl w:val="0"/>
          <w:numId w:val="6"/>
        </w:numPr>
      </w:pPr>
      <w:r>
        <w:t>Statistical tracking</w:t>
      </w:r>
    </w:p>
    <w:p w14:paraId="54576EB2" w14:textId="77777777" w:rsidR="007302BA" w:rsidRDefault="00000000">
      <w:pPr>
        <w:numPr>
          <w:ilvl w:val="0"/>
          <w:numId w:val="6"/>
        </w:numPr>
      </w:pPr>
      <w:r>
        <w:t>Mobile device optimization</w:t>
      </w:r>
    </w:p>
    <w:p w14:paraId="393E78C2" w14:textId="77777777" w:rsidR="007302BA" w:rsidRDefault="00000000">
      <w:pPr>
        <w:pStyle w:val="Heading2"/>
        <w:rPr>
          <w:b w:val="0"/>
          <w:i w:val="0"/>
        </w:rPr>
      </w:pPr>
      <w:r>
        <w:rPr>
          <w:b w:val="0"/>
          <w:i w:val="0"/>
        </w:rPr>
        <w:t>10. References</w:t>
      </w:r>
    </w:p>
    <w:p w14:paraId="2CAB7901" w14:textId="77777777" w:rsidR="007302BA" w:rsidRDefault="00000000">
      <w:pPr>
        <w:numPr>
          <w:ilvl w:val="0"/>
          <w:numId w:val="7"/>
        </w:numPr>
      </w:pPr>
      <w:r>
        <w:t>Python Documentation - tkinter</w:t>
      </w:r>
    </w:p>
    <w:p w14:paraId="494DDCA0" w14:textId="77777777" w:rsidR="007302BA" w:rsidRDefault="00000000">
      <w:pPr>
        <w:numPr>
          <w:ilvl w:val="0"/>
          <w:numId w:val="7"/>
        </w:numPr>
      </w:pPr>
      <w:r>
        <w:t>Pygame Documentation</w:t>
      </w:r>
    </w:p>
    <w:p w14:paraId="4B15C7FB" w14:textId="77777777" w:rsidR="007302BA" w:rsidRDefault="00000000">
      <w:pPr>
        <w:numPr>
          <w:ilvl w:val="0"/>
          <w:numId w:val="7"/>
        </w:numPr>
      </w:pPr>
      <w:r>
        <w:lastRenderedPageBreak/>
        <w:t>"Game Programming Patterns" by Robert Nystrom</w:t>
      </w:r>
    </w:p>
    <w:p w14:paraId="1DA5CA91" w14:textId="77777777" w:rsidR="007302BA" w:rsidRDefault="00000000">
      <w:pPr>
        <w:numPr>
          <w:ilvl w:val="0"/>
          <w:numId w:val="7"/>
        </w:numPr>
      </w:pPr>
      <w:r>
        <w:t>"Python GUI Programming with Tkinter" by Alan Moore</w:t>
      </w:r>
    </w:p>
    <w:p w14:paraId="7C58E31B" w14:textId="77777777" w:rsidR="007302BA" w:rsidRDefault="00000000">
      <w:pPr>
        <w:numPr>
          <w:ilvl w:val="0"/>
          <w:numId w:val="7"/>
        </w:numPr>
      </w:pPr>
      <w:r>
        <w:t>"Algorithms in Python" by Magnus Lie Hetland</w:t>
      </w:r>
    </w:p>
    <w:p w14:paraId="137805C0" w14:textId="02EFB8BB" w:rsidR="00C8424E" w:rsidRDefault="00C8424E">
      <w:pPr>
        <w:numPr>
          <w:ilvl w:val="0"/>
          <w:numId w:val="7"/>
        </w:numPr>
      </w:pPr>
      <w:r>
        <w:t xml:space="preserve">W3schools and FreeCodeCamp </w:t>
      </w:r>
    </w:p>
    <w:p w14:paraId="28AA831C" w14:textId="1BB5C793" w:rsidR="00FB0BCB" w:rsidRDefault="00FB0BCB">
      <w:pPr>
        <w:numPr>
          <w:ilvl w:val="0"/>
          <w:numId w:val="7"/>
        </w:numPr>
      </w:pPr>
      <w:proofErr w:type="spellStart"/>
      <w:r>
        <w:t>Stackoverflow</w:t>
      </w:r>
      <w:proofErr w:type="spellEnd"/>
      <w:r>
        <w:t xml:space="preserve"> </w:t>
      </w:r>
    </w:p>
    <w:p w14:paraId="0E00AF6C" w14:textId="6F136768" w:rsidR="00FB0BCB" w:rsidRDefault="00FB0BCB">
      <w:pPr>
        <w:numPr>
          <w:ilvl w:val="0"/>
          <w:numId w:val="7"/>
        </w:numPr>
      </w:pPr>
      <w:proofErr w:type="spellStart"/>
      <w:r>
        <w:t>Freesourcescode</w:t>
      </w:r>
      <w:proofErr w:type="spellEnd"/>
    </w:p>
    <w:sectPr w:rsidR="00FB0BCB">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7570B5C2">
      <w:start w:val="1"/>
      <w:numFmt w:val="decimal"/>
      <w:lvlText w:val="%1."/>
      <w:lvlJc w:val="left"/>
      <w:pPr>
        <w:tabs>
          <w:tab w:val="num" w:pos="720"/>
        </w:tabs>
        <w:ind w:left="720" w:hanging="360"/>
      </w:pPr>
    </w:lvl>
    <w:lvl w:ilvl="1" w:tplc="643829C2">
      <w:start w:val="1"/>
      <w:numFmt w:val="decimal"/>
      <w:lvlText w:val=""/>
      <w:lvlJc w:val="left"/>
    </w:lvl>
    <w:lvl w:ilvl="2" w:tplc="697C20C4">
      <w:start w:val="1"/>
      <w:numFmt w:val="decimal"/>
      <w:lvlText w:val=""/>
      <w:lvlJc w:val="left"/>
    </w:lvl>
    <w:lvl w:ilvl="3" w:tplc="7584D926">
      <w:start w:val="1"/>
      <w:numFmt w:val="decimal"/>
      <w:lvlText w:val=""/>
      <w:lvlJc w:val="left"/>
    </w:lvl>
    <w:lvl w:ilvl="4" w:tplc="3A005AF4">
      <w:start w:val="1"/>
      <w:numFmt w:val="decimal"/>
      <w:lvlText w:val=""/>
      <w:lvlJc w:val="left"/>
    </w:lvl>
    <w:lvl w:ilvl="5" w:tplc="DC9E58C4">
      <w:start w:val="1"/>
      <w:numFmt w:val="decimal"/>
      <w:lvlText w:val=""/>
      <w:lvlJc w:val="left"/>
    </w:lvl>
    <w:lvl w:ilvl="6" w:tplc="EF2C217E">
      <w:start w:val="1"/>
      <w:numFmt w:val="decimal"/>
      <w:lvlText w:val=""/>
      <w:lvlJc w:val="left"/>
    </w:lvl>
    <w:lvl w:ilvl="7" w:tplc="491C41FE">
      <w:start w:val="1"/>
      <w:numFmt w:val="decimal"/>
      <w:lvlText w:val=""/>
      <w:lvlJc w:val="left"/>
    </w:lvl>
    <w:lvl w:ilvl="8" w:tplc="19424896">
      <w:start w:val="1"/>
      <w:numFmt w:val="decimal"/>
      <w:lvlText w:val=""/>
      <w:lvlJc w:val="left"/>
    </w:lvl>
  </w:abstractNum>
  <w:abstractNum w:abstractNumId="1" w15:restartNumberingAfterBreak="0">
    <w:nsid w:val="00000002"/>
    <w:multiLevelType w:val="hybridMultilevel"/>
    <w:tmpl w:val="00000002"/>
    <w:lvl w:ilvl="0" w:tplc="34D64C72">
      <w:start w:val="1"/>
      <w:numFmt w:val="bullet"/>
      <w:lvlText w:val="-"/>
      <w:lvlJc w:val="left"/>
      <w:pPr>
        <w:tabs>
          <w:tab w:val="num" w:pos="720"/>
        </w:tabs>
        <w:ind w:left="720" w:hanging="360"/>
      </w:pPr>
      <w:rPr>
        <w:rFonts w:ascii="Courier New" w:hAnsi="Courier New"/>
      </w:rPr>
    </w:lvl>
    <w:lvl w:ilvl="1" w:tplc="2044541C">
      <w:start w:val="1"/>
      <w:numFmt w:val="bullet"/>
      <w:lvlText w:val="o"/>
      <w:lvlJc w:val="left"/>
      <w:pPr>
        <w:tabs>
          <w:tab w:val="num" w:pos="1440"/>
        </w:tabs>
        <w:ind w:left="1440" w:hanging="360"/>
      </w:pPr>
      <w:rPr>
        <w:rFonts w:ascii="Courier New" w:hAnsi="Courier New"/>
      </w:rPr>
    </w:lvl>
    <w:lvl w:ilvl="2" w:tplc="421A5F12">
      <w:start w:val="1"/>
      <w:numFmt w:val="bullet"/>
      <w:lvlText w:val=""/>
      <w:lvlJc w:val="left"/>
      <w:pPr>
        <w:tabs>
          <w:tab w:val="num" w:pos="2160"/>
        </w:tabs>
        <w:ind w:left="2160" w:hanging="360"/>
      </w:pPr>
      <w:rPr>
        <w:rFonts w:ascii="Wingdings" w:hAnsi="Wingdings"/>
      </w:rPr>
    </w:lvl>
    <w:lvl w:ilvl="3" w:tplc="A8F44CAE">
      <w:start w:val="1"/>
      <w:numFmt w:val="bullet"/>
      <w:lvlText w:val=""/>
      <w:lvlJc w:val="left"/>
      <w:pPr>
        <w:tabs>
          <w:tab w:val="num" w:pos="2880"/>
        </w:tabs>
        <w:ind w:left="2880" w:hanging="360"/>
      </w:pPr>
      <w:rPr>
        <w:rFonts w:ascii="Symbol" w:hAnsi="Symbol"/>
      </w:rPr>
    </w:lvl>
    <w:lvl w:ilvl="4" w:tplc="0F044C8A">
      <w:start w:val="1"/>
      <w:numFmt w:val="bullet"/>
      <w:lvlText w:val="o"/>
      <w:lvlJc w:val="left"/>
      <w:pPr>
        <w:tabs>
          <w:tab w:val="num" w:pos="3600"/>
        </w:tabs>
        <w:ind w:left="3600" w:hanging="360"/>
      </w:pPr>
      <w:rPr>
        <w:rFonts w:ascii="Courier New" w:hAnsi="Courier New"/>
      </w:rPr>
    </w:lvl>
    <w:lvl w:ilvl="5" w:tplc="D878FAB2">
      <w:start w:val="1"/>
      <w:numFmt w:val="bullet"/>
      <w:lvlText w:val=""/>
      <w:lvlJc w:val="left"/>
      <w:pPr>
        <w:tabs>
          <w:tab w:val="num" w:pos="4320"/>
        </w:tabs>
        <w:ind w:left="4320" w:hanging="360"/>
      </w:pPr>
      <w:rPr>
        <w:rFonts w:ascii="Wingdings" w:hAnsi="Wingdings"/>
      </w:rPr>
    </w:lvl>
    <w:lvl w:ilvl="6" w:tplc="168C4584">
      <w:start w:val="1"/>
      <w:numFmt w:val="bullet"/>
      <w:lvlText w:val=""/>
      <w:lvlJc w:val="left"/>
      <w:pPr>
        <w:tabs>
          <w:tab w:val="num" w:pos="5040"/>
        </w:tabs>
        <w:ind w:left="5040" w:hanging="360"/>
      </w:pPr>
      <w:rPr>
        <w:rFonts w:ascii="Symbol" w:hAnsi="Symbol"/>
      </w:rPr>
    </w:lvl>
    <w:lvl w:ilvl="7" w:tplc="5F7A4308">
      <w:start w:val="1"/>
      <w:numFmt w:val="bullet"/>
      <w:lvlText w:val="o"/>
      <w:lvlJc w:val="left"/>
      <w:pPr>
        <w:tabs>
          <w:tab w:val="num" w:pos="5760"/>
        </w:tabs>
        <w:ind w:left="5760" w:hanging="360"/>
      </w:pPr>
      <w:rPr>
        <w:rFonts w:ascii="Courier New" w:hAnsi="Courier New"/>
      </w:rPr>
    </w:lvl>
    <w:lvl w:ilvl="8" w:tplc="DC16F9E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24EBD80">
      <w:start w:val="1"/>
      <w:numFmt w:val="decimal"/>
      <w:lvlText w:val="%1."/>
      <w:lvlJc w:val="left"/>
      <w:pPr>
        <w:tabs>
          <w:tab w:val="num" w:pos="720"/>
        </w:tabs>
        <w:ind w:left="720" w:hanging="360"/>
      </w:pPr>
    </w:lvl>
    <w:lvl w:ilvl="1" w:tplc="67744770">
      <w:start w:val="1"/>
      <w:numFmt w:val="decimal"/>
      <w:lvlText w:val=""/>
      <w:lvlJc w:val="left"/>
    </w:lvl>
    <w:lvl w:ilvl="2" w:tplc="1C5E8510">
      <w:start w:val="1"/>
      <w:numFmt w:val="decimal"/>
      <w:lvlText w:val=""/>
      <w:lvlJc w:val="left"/>
    </w:lvl>
    <w:lvl w:ilvl="3" w:tplc="50F42B84">
      <w:start w:val="1"/>
      <w:numFmt w:val="decimal"/>
      <w:lvlText w:val=""/>
      <w:lvlJc w:val="left"/>
    </w:lvl>
    <w:lvl w:ilvl="4" w:tplc="DD2A3F00">
      <w:start w:val="1"/>
      <w:numFmt w:val="decimal"/>
      <w:lvlText w:val=""/>
      <w:lvlJc w:val="left"/>
    </w:lvl>
    <w:lvl w:ilvl="5" w:tplc="507065B4">
      <w:start w:val="1"/>
      <w:numFmt w:val="decimal"/>
      <w:lvlText w:val=""/>
      <w:lvlJc w:val="left"/>
    </w:lvl>
    <w:lvl w:ilvl="6" w:tplc="01B27C9A">
      <w:start w:val="1"/>
      <w:numFmt w:val="decimal"/>
      <w:lvlText w:val=""/>
      <w:lvlJc w:val="left"/>
    </w:lvl>
    <w:lvl w:ilvl="7" w:tplc="7D7EBC52">
      <w:start w:val="1"/>
      <w:numFmt w:val="decimal"/>
      <w:lvlText w:val=""/>
      <w:lvlJc w:val="left"/>
    </w:lvl>
    <w:lvl w:ilvl="8" w:tplc="2D52F1A4">
      <w:start w:val="1"/>
      <w:numFmt w:val="decimal"/>
      <w:lvlText w:val=""/>
      <w:lvlJc w:val="left"/>
    </w:lvl>
  </w:abstractNum>
  <w:abstractNum w:abstractNumId="3" w15:restartNumberingAfterBreak="0">
    <w:nsid w:val="00000004"/>
    <w:multiLevelType w:val="hybridMultilevel"/>
    <w:tmpl w:val="00000004"/>
    <w:lvl w:ilvl="0" w:tplc="C9D45D0E">
      <w:start w:val="1"/>
      <w:numFmt w:val="decimal"/>
      <w:lvlText w:val="%1."/>
      <w:lvlJc w:val="left"/>
      <w:pPr>
        <w:tabs>
          <w:tab w:val="num" w:pos="720"/>
        </w:tabs>
        <w:ind w:left="720" w:hanging="360"/>
      </w:pPr>
    </w:lvl>
    <w:lvl w:ilvl="1" w:tplc="50A8CB86">
      <w:start w:val="1"/>
      <w:numFmt w:val="decimal"/>
      <w:lvlText w:val=""/>
      <w:lvlJc w:val="left"/>
    </w:lvl>
    <w:lvl w:ilvl="2" w:tplc="56E635D8">
      <w:start w:val="1"/>
      <w:numFmt w:val="decimal"/>
      <w:lvlText w:val=""/>
      <w:lvlJc w:val="left"/>
    </w:lvl>
    <w:lvl w:ilvl="3" w:tplc="EA36DD66">
      <w:start w:val="1"/>
      <w:numFmt w:val="decimal"/>
      <w:lvlText w:val=""/>
      <w:lvlJc w:val="left"/>
    </w:lvl>
    <w:lvl w:ilvl="4" w:tplc="4C2E1442">
      <w:start w:val="1"/>
      <w:numFmt w:val="decimal"/>
      <w:lvlText w:val=""/>
      <w:lvlJc w:val="left"/>
    </w:lvl>
    <w:lvl w:ilvl="5" w:tplc="A45CD8B4">
      <w:start w:val="1"/>
      <w:numFmt w:val="decimal"/>
      <w:lvlText w:val=""/>
      <w:lvlJc w:val="left"/>
    </w:lvl>
    <w:lvl w:ilvl="6" w:tplc="FE00DA52">
      <w:start w:val="1"/>
      <w:numFmt w:val="decimal"/>
      <w:lvlText w:val=""/>
      <w:lvlJc w:val="left"/>
    </w:lvl>
    <w:lvl w:ilvl="7" w:tplc="1EFE5EA6">
      <w:start w:val="1"/>
      <w:numFmt w:val="decimal"/>
      <w:lvlText w:val=""/>
      <w:lvlJc w:val="left"/>
    </w:lvl>
    <w:lvl w:ilvl="8" w:tplc="5F82845E">
      <w:start w:val="1"/>
      <w:numFmt w:val="decimal"/>
      <w:lvlText w:val=""/>
      <w:lvlJc w:val="left"/>
    </w:lvl>
  </w:abstractNum>
  <w:abstractNum w:abstractNumId="4" w15:restartNumberingAfterBreak="0">
    <w:nsid w:val="00000005"/>
    <w:multiLevelType w:val="hybridMultilevel"/>
    <w:tmpl w:val="00000005"/>
    <w:lvl w:ilvl="0" w:tplc="EA207BF0">
      <w:start w:val="1"/>
      <w:numFmt w:val="decimal"/>
      <w:lvlText w:val="%1."/>
      <w:lvlJc w:val="left"/>
      <w:pPr>
        <w:tabs>
          <w:tab w:val="num" w:pos="720"/>
        </w:tabs>
        <w:ind w:left="720" w:hanging="360"/>
      </w:pPr>
    </w:lvl>
    <w:lvl w:ilvl="1" w:tplc="24FA1464">
      <w:start w:val="1"/>
      <w:numFmt w:val="decimal"/>
      <w:lvlText w:val=""/>
      <w:lvlJc w:val="left"/>
    </w:lvl>
    <w:lvl w:ilvl="2" w:tplc="A284350A">
      <w:start w:val="1"/>
      <w:numFmt w:val="decimal"/>
      <w:lvlText w:val=""/>
      <w:lvlJc w:val="left"/>
    </w:lvl>
    <w:lvl w:ilvl="3" w:tplc="41E0B148">
      <w:start w:val="1"/>
      <w:numFmt w:val="decimal"/>
      <w:lvlText w:val=""/>
      <w:lvlJc w:val="left"/>
    </w:lvl>
    <w:lvl w:ilvl="4" w:tplc="AE14A8BA">
      <w:start w:val="1"/>
      <w:numFmt w:val="decimal"/>
      <w:lvlText w:val=""/>
      <w:lvlJc w:val="left"/>
    </w:lvl>
    <w:lvl w:ilvl="5" w:tplc="551A37E6">
      <w:start w:val="1"/>
      <w:numFmt w:val="decimal"/>
      <w:lvlText w:val=""/>
      <w:lvlJc w:val="left"/>
    </w:lvl>
    <w:lvl w:ilvl="6" w:tplc="E9286B6C">
      <w:start w:val="1"/>
      <w:numFmt w:val="decimal"/>
      <w:lvlText w:val=""/>
      <w:lvlJc w:val="left"/>
    </w:lvl>
    <w:lvl w:ilvl="7" w:tplc="7F160E02">
      <w:start w:val="1"/>
      <w:numFmt w:val="decimal"/>
      <w:lvlText w:val=""/>
      <w:lvlJc w:val="left"/>
    </w:lvl>
    <w:lvl w:ilvl="8" w:tplc="D3BC7E20">
      <w:start w:val="1"/>
      <w:numFmt w:val="decimal"/>
      <w:lvlText w:val=""/>
      <w:lvlJc w:val="left"/>
    </w:lvl>
  </w:abstractNum>
  <w:abstractNum w:abstractNumId="5" w15:restartNumberingAfterBreak="0">
    <w:nsid w:val="00000006"/>
    <w:multiLevelType w:val="hybridMultilevel"/>
    <w:tmpl w:val="00000006"/>
    <w:lvl w:ilvl="0" w:tplc="921A5C3A">
      <w:start w:val="1"/>
      <w:numFmt w:val="decimal"/>
      <w:lvlText w:val="%1."/>
      <w:lvlJc w:val="left"/>
      <w:pPr>
        <w:tabs>
          <w:tab w:val="num" w:pos="720"/>
        </w:tabs>
        <w:ind w:left="720" w:hanging="360"/>
      </w:pPr>
    </w:lvl>
    <w:lvl w:ilvl="1" w:tplc="7D56BF90">
      <w:start w:val="1"/>
      <w:numFmt w:val="decimal"/>
      <w:lvlText w:val=""/>
      <w:lvlJc w:val="left"/>
    </w:lvl>
    <w:lvl w:ilvl="2" w:tplc="A378C36E">
      <w:start w:val="1"/>
      <w:numFmt w:val="decimal"/>
      <w:lvlText w:val=""/>
      <w:lvlJc w:val="left"/>
    </w:lvl>
    <w:lvl w:ilvl="3" w:tplc="ED488E26">
      <w:start w:val="1"/>
      <w:numFmt w:val="decimal"/>
      <w:lvlText w:val=""/>
      <w:lvlJc w:val="left"/>
    </w:lvl>
    <w:lvl w:ilvl="4" w:tplc="C4209ABE">
      <w:start w:val="1"/>
      <w:numFmt w:val="decimal"/>
      <w:lvlText w:val=""/>
      <w:lvlJc w:val="left"/>
    </w:lvl>
    <w:lvl w:ilvl="5" w:tplc="1B725D02">
      <w:start w:val="1"/>
      <w:numFmt w:val="decimal"/>
      <w:lvlText w:val=""/>
      <w:lvlJc w:val="left"/>
    </w:lvl>
    <w:lvl w:ilvl="6" w:tplc="6EFE75F6">
      <w:start w:val="1"/>
      <w:numFmt w:val="decimal"/>
      <w:lvlText w:val=""/>
      <w:lvlJc w:val="left"/>
    </w:lvl>
    <w:lvl w:ilvl="7" w:tplc="C374B1F0">
      <w:start w:val="1"/>
      <w:numFmt w:val="decimal"/>
      <w:lvlText w:val=""/>
      <w:lvlJc w:val="left"/>
    </w:lvl>
    <w:lvl w:ilvl="8" w:tplc="B20858F6">
      <w:start w:val="1"/>
      <w:numFmt w:val="decimal"/>
      <w:lvlText w:val=""/>
      <w:lvlJc w:val="left"/>
    </w:lvl>
  </w:abstractNum>
  <w:abstractNum w:abstractNumId="6" w15:restartNumberingAfterBreak="0">
    <w:nsid w:val="00000007"/>
    <w:multiLevelType w:val="hybridMultilevel"/>
    <w:tmpl w:val="00000007"/>
    <w:lvl w:ilvl="0" w:tplc="36DA9366">
      <w:start w:val="1"/>
      <w:numFmt w:val="decimal"/>
      <w:lvlText w:val="%1."/>
      <w:lvlJc w:val="left"/>
      <w:pPr>
        <w:tabs>
          <w:tab w:val="num" w:pos="720"/>
        </w:tabs>
        <w:ind w:left="720" w:hanging="360"/>
      </w:pPr>
    </w:lvl>
    <w:lvl w:ilvl="1" w:tplc="577ED592">
      <w:start w:val="1"/>
      <w:numFmt w:val="decimal"/>
      <w:lvlText w:val=""/>
      <w:lvlJc w:val="left"/>
    </w:lvl>
    <w:lvl w:ilvl="2" w:tplc="DD4414E6">
      <w:start w:val="1"/>
      <w:numFmt w:val="decimal"/>
      <w:lvlText w:val=""/>
      <w:lvlJc w:val="left"/>
    </w:lvl>
    <w:lvl w:ilvl="3" w:tplc="091A838C">
      <w:start w:val="1"/>
      <w:numFmt w:val="decimal"/>
      <w:lvlText w:val=""/>
      <w:lvlJc w:val="left"/>
    </w:lvl>
    <w:lvl w:ilvl="4" w:tplc="30906E40">
      <w:start w:val="1"/>
      <w:numFmt w:val="decimal"/>
      <w:lvlText w:val=""/>
      <w:lvlJc w:val="left"/>
    </w:lvl>
    <w:lvl w:ilvl="5" w:tplc="1764A9B0">
      <w:start w:val="1"/>
      <w:numFmt w:val="decimal"/>
      <w:lvlText w:val=""/>
      <w:lvlJc w:val="left"/>
    </w:lvl>
    <w:lvl w:ilvl="6" w:tplc="56C0868A">
      <w:start w:val="1"/>
      <w:numFmt w:val="decimal"/>
      <w:lvlText w:val=""/>
      <w:lvlJc w:val="left"/>
    </w:lvl>
    <w:lvl w:ilvl="7" w:tplc="D9788E1E">
      <w:start w:val="1"/>
      <w:numFmt w:val="decimal"/>
      <w:lvlText w:val=""/>
      <w:lvlJc w:val="left"/>
    </w:lvl>
    <w:lvl w:ilvl="8" w:tplc="A66035F4">
      <w:start w:val="1"/>
      <w:numFmt w:val="decimal"/>
      <w:lvlText w:val=""/>
      <w:lvlJc w:val="left"/>
    </w:lvl>
  </w:abstractNum>
  <w:abstractNum w:abstractNumId="7" w15:restartNumberingAfterBreak="0">
    <w:nsid w:val="06F17B70"/>
    <w:multiLevelType w:val="hybridMultilevel"/>
    <w:tmpl w:val="20BC1B60"/>
    <w:lvl w:ilvl="0" w:tplc="2DB24D2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CC530D"/>
    <w:multiLevelType w:val="hybridMultilevel"/>
    <w:tmpl w:val="A95CA78C"/>
    <w:lvl w:ilvl="0" w:tplc="2DB24D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84E88"/>
    <w:multiLevelType w:val="hybridMultilevel"/>
    <w:tmpl w:val="FF8A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93AE0"/>
    <w:multiLevelType w:val="hybridMultilevel"/>
    <w:tmpl w:val="A30A56B4"/>
    <w:lvl w:ilvl="0" w:tplc="2DB24D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024270">
    <w:abstractNumId w:val="0"/>
  </w:num>
  <w:num w:numId="2" w16cid:durableId="1839735233">
    <w:abstractNumId w:val="1"/>
  </w:num>
  <w:num w:numId="3" w16cid:durableId="536433148">
    <w:abstractNumId w:val="2"/>
  </w:num>
  <w:num w:numId="4" w16cid:durableId="489828702">
    <w:abstractNumId w:val="3"/>
  </w:num>
  <w:num w:numId="5" w16cid:durableId="822501381">
    <w:abstractNumId w:val="4"/>
  </w:num>
  <w:num w:numId="6" w16cid:durableId="1129545146">
    <w:abstractNumId w:val="5"/>
  </w:num>
  <w:num w:numId="7" w16cid:durableId="1653632242">
    <w:abstractNumId w:val="6"/>
  </w:num>
  <w:num w:numId="8" w16cid:durableId="1920823165">
    <w:abstractNumId w:val="9"/>
  </w:num>
  <w:num w:numId="9" w16cid:durableId="1557862808">
    <w:abstractNumId w:val="7"/>
  </w:num>
  <w:num w:numId="10" w16cid:durableId="2111966112">
    <w:abstractNumId w:val="8"/>
  </w:num>
  <w:num w:numId="11" w16cid:durableId="266693638">
    <w:abstractNumId w:val="10"/>
  </w:num>
  <w:num w:numId="12" w16cid:durableId="61486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BA"/>
    <w:rsid w:val="001504D5"/>
    <w:rsid w:val="00280863"/>
    <w:rsid w:val="003103B2"/>
    <w:rsid w:val="0042413D"/>
    <w:rsid w:val="004A6B5F"/>
    <w:rsid w:val="00536B12"/>
    <w:rsid w:val="00635F72"/>
    <w:rsid w:val="006F0D83"/>
    <w:rsid w:val="007302BA"/>
    <w:rsid w:val="00740B95"/>
    <w:rsid w:val="009230D5"/>
    <w:rsid w:val="009B27BE"/>
    <w:rsid w:val="00A80705"/>
    <w:rsid w:val="00C8424E"/>
    <w:rsid w:val="00D46009"/>
    <w:rsid w:val="00FB0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E79B"/>
  <w15:docId w15:val="{F59D0CA7-75ED-495C-9EB4-266528E6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mermaid">
    <w:name w:val="FencedCode.mermaid"/>
    <w:pPr>
      <w:shd w:val="solid" w:color="E2E2E2" w:fill="auto"/>
    </w:pPr>
    <w:rPr>
      <w:rFonts w:ascii="Consolas" w:eastAsia="Consolas" w:hAnsi="Consolas" w:cs="Consolas"/>
      <w:sz w:val="20"/>
      <w:szCs w:val="20"/>
    </w:rPr>
  </w:style>
  <w:style w:type="paragraph" w:styleId="ListParagraph">
    <w:name w:val="List Paragraph"/>
    <w:basedOn w:val="Normal"/>
    <w:uiPriority w:val="34"/>
    <w:qFormat/>
    <w:rsid w:val="00C8424E"/>
    <w:pPr>
      <w:ind w:left="720"/>
      <w:contextualSpacing/>
    </w:pPr>
  </w:style>
  <w:style w:type="character" w:customStyle="1" w:styleId="Heading3Char">
    <w:name w:val="Heading 3 Char"/>
    <w:basedOn w:val="DefaultParagraphFont"/>
    <w:link w:val="Heading3"/>
    <w:rsid w:val="00FB0BCB"/>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889294">
      <w:bodyDiv w:val="1"/>
      <w:marLeft w:val="0"/>
      <w:marRight w:val="0"/>
      <w:marTop w:val="0"/>
      <w:marBottom w:val="0"/>
      <w:divBdr>
        <w:top w:val="none" w:sz="0" w:space="0" w:color="auto"/>
        <w:left w:val="none" w:sz="0" w:space="0" w:color="auto"/>
        <w:bottom w:val="none" w:sz="0" w:space="0" w:color="auto"/>
        <w:right w:val="none" w:sz="0" w:space="0" w:color="auto"/>
      </w:divBdr>
    </w:div>
    <w:div w:id="1189680172">
      <w:bodyDiv w:val="1"/>
      <w:marLeft w:val="0"/>
      <w:marRight w:val="0"/>
      <w:marTop w:val="0"/>
      <w:marBottom w:val="0"/>
      <w:divBdr>
        <w:top w:val="none" w:sz="0" w:space="0" w:color="auto"/>
        <w:left w:val="none" w:sz="0" w:space="0" w:color="auto"/>
        <w:bottom w:val="none" w:sz="0" w:space="0" w:color="auto"/>
        <w:right w:val="none" w:sz="0" w:space="0" w:color="auto"/>
      </w:divBdr>
      <w:divsChild>
        <w:div w:id="366226367">
          <w:marLeft w:val="0"/>
          <w:marRight w:val="0"/>
          <w:marTop w:val="0"/>
          <w:marBottom w:val="0"/>
          <w:divBdr>
            <w:top w:val="none" w:sz="0" w:space="0" w:color="auto"/>
            <w:left w:val="none" w:sz="0" w:space="0" w:color="auto"/>
            <w:bottom w:val="none" w:sz="0" w:space="0" w:color="auto"/>
            <w:right w:val="none" w:sz="0" w:space="0" w:color="auto"/>
          </w:divBdr>
          <w:divsChild>
            <w:div w:id="10349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5021">
      <w:bodyDiv w:val="1"/>
      <w:marLeft w:val="0"/>
      <w:marRight w:val="0"/>
      <w:marTop w:val="0"/>
      <w:marBottom w:val="0"/>
      <w:divBdr>
        <w:top w:val="none" w:sz="0" w:space="0" w:color="auto"/>
        <w:left w:val="none" w:sz="0" w:space="0" w:color="auto"/>
        <w:bottom w:val="none" w:sz="0" w:space="0" w:color="auto"/>
        <w:right w:val="none" w:sz="0" w:space="0" w:color="auto"/>
      </w:divBdr>
    </w:div>
    <w:div w:id="1377386214">
      <w:bodyDiv w:val="1"/>
      <w:marLeft w:val="0"/>
      <w:marRight w:val="0"/>
      <w:marTop w:val="0"/>
      <w:marBottom w:val="0"/>
      <w:divBdr>
        <w:top w:val="none" w:sz="0" w:space="0" w:color="auto"/>
        <w:left w:val="none" w:sz="0" w:space="0" w:color="auto"/>
        <w:bottom w:val="none" w:sz="0" w:space="0" w:color="auto"/>
        <w:right w:val="none" w:sz="0" w:space="0" w:color="auto"/>
      </w:divBdr>
    </w:div>
    <w:div w:id="1959793387">
      <w:bodyDiv w:val="1"/>
      <w:marLeft w:val="0"/>
      <w:marRight w:val="0"/>
      <w:marTop w:val="0"/>
      <w:marBottom w:val="0"/>
      <w:divBdr>
        <w:top w:val="none" w:sz="0" w:space="0" w:color="auto"/>
        <w:left w:val="none" w:sz="0" w:space="0" w:color="auto"/>
        <w:bottom w:val="none" w:sz="0" w:space="0" w:color="auto"/>
        <w:right w:val="none" w:sz="0" w:space="0" w:color="auto"/>
      </w:divBdr>
      <w:divsChild>
        <w:div w:id="1491093906">
          <w:marLeft w:val="0"/>
          <w:marRight w:val="0"/>
          <w:marTop w:val="0"/>
          <w:marBottom w:val="0"/>
          <w:divBdr>
            <w:top w:val="none" w:sz="0" w:space="0" w:color="auto"/>
            <w:left w:val="none" w:sz="0" w:space="0" w:color="auto"/>
            <w:bottom w:val="none" w:sz="0" w:space="0" w:color="auto"/>
            <w:right w:val="none" w:sz="0" w:space="0" w:color="auto"/>
          </w:divBdr>
          <w:divsChild>
            <w:div w:id="1315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9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D1280-A483-4C14-B368-C29AC198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fayed</dc:creator>
  <cp:keywords/>
  <dc:description/>
  <cp:lastModifiedBy>Nader Hassan Mohamed Abdelrahman Fayed</cp:lastModifiedBy>
  <cp:revision>5</cp:revision>
  <dcterms:created xsi:type="dcterms:W3CDTF">2024-12-29T10:34:00Z</dcterms:created>
  <dcterms:modified xsi:type="dcterms:W3CDTF">2025-01-02T16:28:00Z</dcterms:modified>
</cp:coreProperties>
</file>