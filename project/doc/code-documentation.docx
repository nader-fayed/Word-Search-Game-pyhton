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Word Search Game Code Documentation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Initial Setup and Imports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import tkinter as tk</w:t>
        <w:br/>
        <w:t>from tkinter import ttk, messagebox, simpledialog</w:t>
        <w:br/>
        <w:t>from PIL import Image, ImageTk, ImageSequence</w:t>
        <w:br/>
        <w:t>import random</w:t>
        <w:br/>
        <w:t>import string</w:t>
        <w:br/>
        <w:t>import pygame</w:t>
        <w:br/>
        <w:t>import os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The game uses Tkinter for the GUI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PIL (Python Imaging Library) is used for handling images and animations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Pygame is used for sound effects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Other standard libraries for general functionality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Global Variables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root = None</w:t>
        <w:br/>
        <w:t>word_pressed = ''</w:t>
        <w:br/>
        <w:t>previous = [0, 0]</w:t>
        <w:br/>
        <w:t>route = [0, 0]</w:t>
        <w:br/>
        <w:t>current_words = []</w:t>
        <w:br/>
        <w:t>found_words = []</w:t>
        <w:br/>
        <w:t>grid = []</w:t>
        <w:br/>
        <w:t>buttons = []</w:t>
        <w:br/>
        <w:t># ... other globals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Tracks game state and UI elements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Stores the game grid, selected words, and scores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Manages game settings like difficulty and time limits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 Core Game Functions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Loading Categories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load_categories():</w:t>
        <w:br/>
        <w:t xml:space="preserve">    """Load word categories from files"""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Reads word lists from text files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Categories include: animals, fruits, places, sports, colors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Words are converted to uppercase for consistency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Grid Creation and Word Placement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place_word(word):</w:t>
        <w:br/>
        <w:t xml:space="preserve">    """Place a word in the grid"""</w:t>
        <w:br/>
        <w:t>def can_place_word(word, x, y, direction):</w:t>
        <w:br/>
        <w:t xml:space="preserve">    """Check if word can be placed at position"""</w:t>
        <w:br/>
        <w:t>def fill_word(word, x, y, direction):</w:t>
        <w:br/>
        <w:t xml:space="preserve">    """Fill word in grid"""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Handles random word placement in grid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Checks for valid placement in 8 directions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Ensures words don't overlap incorrectly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Word Selection and Checking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button_press(x, y):</w:t>
        <w:br/>
        <w:t xml:space="preserve">    """Handle button press event"""</w:t>
        <w:br/>
        <w:t>def check_word():</w:t>
        <w:br/>
        <w:t xml:space="preserve">    """Check if selected word is valid"""</w:t>
        <w:br/>
        <w:t>def colour_word(valid):</w:t>
        <w:br/>
        <w:t xml:space="preserve">    """Color the selected word"""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Manages user word selection through button clicks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Validates selected words against word list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Updates UI colors for correct/incorrect selections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 Game Modes and AI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VS AI Mode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computer_turn():</w:t>
        <w:br/>
        <w:t xml:space="preserve">    """AI opponent's turn"""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Implements simple AI opponent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AI randomly selects unfound words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Updates scores and UI for AI moves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Difficulty Settings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Mini: 8x8 grid, 4 words, 3 attempts per word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Normal: 10x10 grid, 6 words, 2 attempts per word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Pro: 12x12 grid, 8 words, 1 attempt per word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 Max: 15x15 grid, 10 words, 1 attempt per word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 UI Components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Welcome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create_welcome_screen():</w:t>
        <w:br/>
        <w:t xml:space="preserve">    """Create the welcome/setup screen"""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Player name input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Game level selection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Category selection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VS AI mode toggle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Game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create_game_screen():</w:t>
        <w:br/>
        <w:t xml:space="preserve">    """Create the main game screen"""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Creates main game grid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Displays word list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Shows timer and score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Includes game controls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6. Save/Load System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Save Game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save_game():</w:t>
        <w:br/>
        <w:t xml:space="preserve">    """Save current game state to txt file"""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Saves all game state to text file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Includes player info, scores, grid state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Preserves word locations and found status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Load Game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load_saved_game():</w:t>
        <w:br/>
        <w:t xml:space="preserve">    """Load game state from txt file"""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Restores complete game state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Validates file format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Rebuilds UI with saved state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7. Animation and Sound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End Screen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show_end_screen(won):</w:t>
        <w:br/>
        <w:t xml:space="preserve">    """Show the animated end screen"""</w:t>
        <w:br/>
        <w:t>def update_gif(label, frames, frame_index, delay):</w:t>
        <w:br/>
        <w:t xml:space="preserve">    """Update the GIF animation frame"""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Displays victory/defeat animations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Shows final scores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Provides options to play again or exit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Sound Effects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Uses pygame for sound playback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Includes victory and defeat sounds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Triggered on word finding and game end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8. Game Flow Control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Timer System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update_timer():</w:t>
        <w:br/>
        <w:t xml:space="preserve">    """Update the game timer"""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Countdown timer based on difficulty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Updates display every second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Triggers game over when time runs out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Game State Management</w:t>
      </w:r>
    </w:p>
    <w:p>
      <w:pPr>
        <w:pStyle w:val="FencedCodepytho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def game_over(won=False):</w:t>
        <w:br/>
        <w:t xml:space="preserve">    """Handle game over state"""</w:t>
        <w:br/>
        <w:t>def reset_game():</w:t>
        <w:br/>
        <w:t xml:space="preserve">    """Reset the game state"""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Notes: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Handles win/lose conditions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Resets all game variables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Manages transitions between states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Best Practices for Team Members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Always use the global keyword when modifying global variables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Test word placement thoroughly when modifying grid logic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Handle file operations with try-except blocks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Maintain consistent UI styling across components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 any changes to game mechanics or scoring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Common Debugging Areas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Word placement validation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Score calculation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Timer synchronization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Save/load state preservation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AI opponent behavior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