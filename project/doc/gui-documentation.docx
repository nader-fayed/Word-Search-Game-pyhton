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Word Search Game GUI Documentation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Main Window Structure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root = tk.Tk()</w:t>
        <w:br/>
        <w:t>root.title("Word Search Game")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The game uses a single main window (root)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Contains three main sections: header, content area, and footer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All other GUI elements are contained within these sections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 Header Section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create_header():</w:t>
        <w:br/>
        <w:t xml:space="preserve">    header_frame = tk.Frame(root)</w:t>
        <w:br/>
        <w:t xml:space="preserve">    header_frame.pack(fill=tk.X, side=tk.TOP)</w:t>
        <w:br/>
        <w:t xml:space="preserve">    </w:t>
        <w:br/>
        <w:t xml:space="preserve">    tk.Label(header_frame, text='Word Search Game',</w:t>
        <w:br/>
        <w:t xml:space="preserve">            font=('Helvetica', 23, 'bold'),</w:t>
        <w:br/>
        <w:t xml:space="preserve">            fg='blue').pack(expand=True, fill=tk.X, pady=12)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Fixed at the top of the window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Contains game title in blue, bold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Uses Helvetica font for better readability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Spans full width of window (fill=tk.X)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 Welcome Screen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create_welcome_screen():</w:t>
        <w:br/>
        <w:t xml:space="preserve">    welcome_frame = tk.Frame(root, bg='#f0f0f0')</w:t>
        <w:br/>
        <w:t xml:space="preserve">    welcome_frame.pack(pady=56, padx=180)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Components: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Player Name Entry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tk.Label(welcome_frame, text="Name")</w:t>
        <w:br/>
        <w:t>name_entry = tk.Entry(welcome_frame)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Text entry field for player name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Required field with validation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Game Level Selection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difficulty_var = tk.StringVar(value="Normal")</w:t>
        <w:br/>
        <w:t>ttk.Combobox(welcome_frame, textvariable=difficulty_var,</w:t>
        <w:br/>
        <w:t xml:space="preserve">             values=['Mini', 'Normal', 'Pro', 'Pro Max'])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Dropdown menu for difficulty selection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Affects grid size and game parameters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Category Selection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category_var = tk.StringVar(value=list(categories.keys())[0])</w:t>
        <w:br/>
        <w:t>ttk.Combobox(welcome_frame, textvariable=category_var,</w:t>
        <w:br/>
        <w:t xml:space="preserve">             values=list(categories.keys()))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Dropdown for word category selection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Options: animals, fruits, places, sports, colors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VS AI Toggle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vs_ai_var = tk.BooleanVar()</w:t>
        <w:br/>
        <w:t>tk.Checkbutton(welcome_frame, text="VS AI Mode",</w:t>
        <w:br/>
        <w:t xml:space="preserve">               variable=vs_ai_var)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Checkbox to enable/disable AI opponent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Control Buttons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tk.Button(button_frame, text="New Game")</w:t>
        <w:br/>
        <w:t>tk.Button(button_frame, text="Load Game")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Start new game or load saved game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Positioned at bottom of welcome screen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 Main Game Screen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create_game_screen():</w:t>
        <w:br/>
        <w:t xml:space="preserve">    frame1 = tk.Frame(root, bg="white")  # Grid frame</w:t>
        <w:br/>
        <w:t xml:space="preserve">    frame2 = tk.Frame(root, bg='white')  # Info frame</w:t>
        <w:br/>
        <w:t xml:space="preserve">    frame3 = tk.Frame(root)              # Additional frame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A. Grid Area (frame1)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 x in range(size):</w:t>
        <w:br/>
        <w:t xml:space="preserve">    for y in range(size):</w:t>
        <w:br/>
        <w:t xml:space="preserve">        button = tk.Button(frame1,</w:t>
        <w:br/>
        <w:t xml:space="preserve">                          text=grid[x][y],</w:t>
        <w:br/>
        <w:t xml:space="preserve">                          bg='#255059',</w:t>
        <w:br/>
        <w:t xml:space="preserve">                          fg='white')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Dynamic grid of buttons based on difficulty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Each button contains one letter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Color coding for selected/found words: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Default: Dark teal (#255059)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Selected: Yellow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Found by player: Blue (#535edb)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Found by AI: Red (#ff9999)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B. Information Panel (frame2)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Word List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 word in current_words:</w:t>
        <w:br/>
        <w:t xml:space="preserve">    label = tk.Label(frame2, text=word,</w:t>
        <w:br/>
        <w:t xml:space="preserve">                    font=('Helvetica', 12, 'bold'),</w:t>
        <w:br/>
        <w:t xml:space="preserve">                    fg='#254359', bg='#cbe5f7')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Displays target words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Found words become invisible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Game Statistics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timer_label = tk.Label(frame2, text="Time Left: 03:00")</w:t>
        <w:br/>
        <w:t>attempts_label = tk.Label(frame2, text="Attempts Left: 5")</w:t>
        <w:br/>
        <w:t>score_label = tk.Label(frame2, text="Score: 0")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Shows remaining time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Displays attempts left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Shows current score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Control Buttons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tk.Button(frame2, text="Check Word")</w:t>
        <w:br/>
        <w:t>tk.Button(frame2, text="Save Game")</w:t>
        <w:br/>
        <w:t>tk.Button(frame2, text="Exit Game")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Controls for game actions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Consistently styled buttons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 End Game Screen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show_end_screen(won):</w:t>
        <w:br/>
        <w:t xml:space="preserve">    end_window = tk.Toplevel(root)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Components: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Animation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gif_label = tk.Label(end_window)</w:t>
        <w:br/>
        <w:t>update_gif(gif_label, frames, frame_index, delay)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Displays victory/defeat animation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Centered in window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Score Display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tk.Label(scores_frame, text=f"Final Score: {score}")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Shows final scores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Different layouts for VS AI mode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Control Buttons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ttk.Button(buttons_frame, text="Play Again")</w:t>
        <w:br/>
        <w:t>ttk.Button(buttons_frame, text="Exit Game")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Options to continue or quit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 Save/Load Dialog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filename = simpledialog.askstring("Save Game", </w:t>
        <w:br/>
        <w:t xml:space="preserve">                                "Enter filename to save:")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Modal dialog for file operations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Input validation for filenames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Error handling with message boxes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7. Message Boxes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messagebox.showinfo()    # Information messages</w:t>
        <w:br/>
        <w:t>messagebox.showerror()   # Error messages</w:t>
        <w:br/>
        <w:t>messagebox.askyesno()    # Confirmation dialogs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Used for: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Error notifications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Success confirmations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Exit confirmations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Save game prompts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8. Styling Guidelines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Colors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Background: White (#ffffff)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Text: Dark blue (#254359)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Buttons: Various blues and teals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Highlight: Yellow for selection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Fonts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 font: Helvetica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Size ranges: 12-23px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Bold for important elements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Spacing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Consistent padding (padx, pady)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Grid spacing of 2 pixels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Margins for visual separation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9. Responsive Considerations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Window Sizing</w:t>
      </w:r>
    </w:p>
    <w:p>
      <w:pPr>
        <w:pStyle w:val="FencedCodepython"/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window_width = 400</w:t>
        <w:br/>
        <w:t>window_height = 700</w:t>
        <w:br/>
        <w:t>x = (screen_width - window_width) // 2</w:t>
        <w:br/>
        <w:t>y = (screen_height - window_height) // 2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Centered on screen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Adjusts based on content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Grid Scaling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Adapts to different difficulty levels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Maintains button proportions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Best Practices for GUI Development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Always destroy old frames before creating new ones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Use consistent styling across all components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Handle window resizing gracefully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 proper error handling with user feedback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Maintain clear visual hierarchy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Ensure all interactive elements are clearly visible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Provide feedback for all user actions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